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F2AFE" w:rsidRPr="00732F4D" w:rsidRDefault="00CA4EC1" w:rsidP="00957142">
      <w:pPr>
        <w:rPr>
          <w:b/>
          <w:sz w:val="26"/>
          <w:szCs w:val="26"/>
        </w:rPr>
      </w:pPr>
      <w:r w:rsidRPr="00CA4EC1">
        <w:rPr>
          <w:b/>
        </w:rPr>
        <w:pict>
          <v:shapetype id="_x0000_t202" coordsize="21600,21600" o:spt="202" path="m,l,21600r21600,l21600,xe">
            <v:stroke joinstyle="miter"/>
            <v:path gradientshapeok="t" o:connecttype="rect"/>
          </v:shapetype>
          <v:shape id="_x0000_s1027" type="#_x0000_t202" style="position:absolute;margin-left:-54.5pt;margin-top:17.5pt;width:423.9pt;height:18.9pt;z-index:251652608;mso-wrap-distance-left:9.05pt;mso-wrap-distance-right:9.05pt" strokeweight=".5pt">
            <v:fill color2="black"/>
            <v:textbox inset="7.45pt,3.85pt,7.45pt,3.85pt">
              <w:txbxContent>
                <w:p w:rsidR="005F2AFE" w:rsidRDefault="005F2AFE">
                  <w:pPr>
                    <w:rPr>
                      <w:rFonts w:ascii="Trebuchet MS" w:hAnsi="Trebuchet MS"/>
                      <w:b/>
                      <w:sz w:val="20"/>
                      <w:szCs w:val="20"/>
                    </w:rPr>
                  </w:pPr>
                  <w:r>
                    <w:rPr>
                      <w:rFonts w:ascii="Trebuchet MS" w:hAnsi="Trebuchet MS"/>
                      <w:b/>
                      <w:sz w:val="20"/>
                      <w:szCs w:val="20"/>
                    </w:rPr>
                    <w:t>CONTACT INFO</w:t>
                  </w:r>
                </w:p>
              </w:txbxContent>
            </v:textbox>
          </v:shape>
        </w:pict>
      </w:r>
      <w:r w:rsidR="00957142">
        <w:rPr>
          <w:b/>
        </w:rPr>
        <w:t xml:space="preserve">                      </w:t>
      </w:r>
      <w:r w:rsidR="007F3D4D">
        <w:rPr>
          <w:b/>
        </w:rPr>
        <w:t>Candidate B</w:t>
      </w:r>
    </w:p>
    <w:p w:rsidR="005F2AFE" w:rsidRPr="00841FBD" w:rsidRDefault="005F2AFE">
      <w:pPr>
        <w:rPr>
          <w:sz w:val="26"/>
          <w:szCs w:val="26"/>
        </w:rPr>
      </w:pPr>
    </w:p>
    <w:p w:rsidR="005F2AFE" w:rsidRPr="00841FBD" w:rsidRDefault="005F2AFE">
      <w:pPr>
        <w:rPr>
          <w:sz w:val="26"/>
          <w:szCs w:val="26"/>
        </w:rPr>
      </w:pPr>
    </w:p>
    <w:p w:rsidR="007F3D4D" w:rsidRPr="00841FBD" w:rsidRDefault="005F2AFE" w:rsidP="007F3D4D">
      <w:pPr>
        <w:tabs>
          <w:tab w:val="left" w:pos="720"/>
          <w:tab w:val="left" w:pos="1440"/>
          <w:tab w:val="left" w:pos="2160"/>
          <w:tab w:val="left" w:pos="2880"/>
          <w:tab w:val="left" w:pos="3600"/>
          <w:tab w:val="left" w:pos="4320"/>
          <w:tab w:val="left" w:pos="5040"/>
          <w:tab w:val="left" w:pos="5760"/>
          <w:tab w:val="left" w:pos="8360"/>
        </w:tabs>
        <w:ind w:hanging="1080"/>
        <w:rPr>
          <w:sz w:val="26"/>
          <w:szCs w:val="26"/>
          <w:lang w:val="sv-SE"/>
        </w:rPr>
      </w:pPr>
      <w:r w:rsidRPr="00841FBD">
        <w:rPr>
          <w:sz w:val="26"/>
          <w:szCs w:val="26"/>
        </w:rPr>
        <w:t>Address</w:t>
      </w:r>
      <w:r w:rsidRPr="00841FBD">
        <w:rPr>
          <w:sz w:val="26"/>
          <w:szCs w:val="26"/>
        </w:rPr>
        <w:tab/>
      </w:r>
      <w:r w:rsidRPr="00841FBD">
        <w:rPr>
          <w:sz w:val="26"/>
          <w:szCs w:val="26"/>
        </w:rPr>
        <w:tab/>
      </w:r>
      <w:r w:rsidRPr="00841FBD">
        <w:rPr>
          <w:sz w:val="26"/>
          <w:szCs w:val="26"/>
        </w:rPr>
        <w:tab/>
      </w:r>
      <w:r w:rsidRPr="00841FBD">
        <w:rPr>
          <w:sz w:val="26"/>
          <w:szCs w:val="26"/>
        </w:rPr>
        <w:tab/>
        <w:t>:</w:t>
      </w:r>
      <w:r w:rsidRPr="00841FBD">
        <w:rPr>
          <w:sz w:val="26"/>
          <w:szCs w:val="26"/>
        </w:rPr>
        <w:tab/>
      </w:r>
      <w:r w:rsidR="007F3D4D">
        <w:rPr>
          <w:sz w:val="26"/>
          <w:szCs w:val="26"/>
        </w:rPr>
        <w:t>XXXXX</w:t>
      </w:r>
    </w:p>
    <w:p w:rsidR="005F2AFE" w:rsidRPr="00841FBD" w:rsidRDefault="005F2AFE">
      <w:pPr>
        <w:rPr>
          <w:sz w:val="26"/>
          <w:szCs w:val="26"/>
          <w:lang w:val="sv-SE"/>
        </w:rPr>
      </w:pPr>
      <w:r w:rsidRPr="00841FBD">
        <w:rPr>
          <w:sz w:val="26"/>
          <w:szCs w:val="26"/>
          <w:lang w:val="sv-SE"/>
        </w:rPr>
        <w:t xml:space="preserve"> </w:t>
      </w:r>
      <w:r w:rsidR="007F3D4D">
        <w:rPr>
          <w:sz w:val="26"/>
          <w:szCs w:val="26"/>
          <w:lang w:val="sv-SE"/>
        </w:rPr>
        <w:tab/>
      </w:r>
      <w:r w:rsidR="007F3D4D">
        <w:rPr>
          <w:sz w:val="26"/>
          <w:szCs w:val="26"/>
          <w:lang w:val="sv-SE"/>
        </w:rPr>
        <w:tab/>
      </w:r>
      <w:r w:rsidR="007F3D4D">
        <w:rPr>
          <w:sz w:val="26"/>
          <w:szCs w:val="26"/>
          <w:lang w:val="sv-SE"/>
        </w:rPr>
        <w:tab/>
      </w:r>
      <w:r w:rsidR="007F3D4D">
        <w:rPr>
          <w:sz w:val="26"/>
          <w:szCs w:val="26"/>
          <w:lang w:val="sv-SE"/>
        </w:rPr>
        <w:tab/>
        <w:t>Malaysia</w:t>
      </w:r>
    </w:p>
    <w:p w:rsidR="005F2AFE" w:rsidRPr="00841FBD" w:rsidRDefault="005F2AFE">
      <w:pPr>
        <w:rPr>
          <w:sz w:val="26"/>
          <w:szCs w:val="26"/>
          <w:lang w:val="sv-SE"/>
        </w:rPr>
      </w:pPr>
      <w:r w:rsidRPr="00841FBD">
        <w:rPr>
          <w:sz w:val="26"/>
          <w:szCs w:val="26"/>
          <w:lang w:val="sv-SE"/>
        </w:rPr>
        <w:tab/>
      </w:r>
      <w:r w:rsidRPr="00841FBD">
        <w:rPr>
          <w:sz w:val="26"/>
          <w:szCs w:val="26"/>
          <w:lang w:val="sv-SE"/>
        </w:rPr>
        <w:tab/>
      </w:r>
      <w:r w:rsidRPr="00841FBD">
        <w:rPr>
          <w:sz w:val="26"/>
          <w:szCs w:val="26"/>
          <w:lang w:val="sv-SE"/>
        </w:rPr>
        <w:tab/>
      </w:r>
    </w:p>
    <w:p w:rsidR="005F2AFE" w:rsidRPr="007F3D4D" w:rsidRDefault="005F2AFE">
      <w:pPr>
        <w:rPr>
          <w:sz w:val="26"/>
          <w:szCs w:val="26"/>
          <w:lang w:val="sv-SE"/>
        </w:rPr>
      </w:pPr>
      <w:r w:rsidRPr="007F3D4D">
        <w:rPr>
          <w:sz w:val="26"/>
          <w:szCs w:val="26"/>
          <w:lang w:val="sv-SE"/>
        </w:rPr>
        <w:tab/>
      </w:r>
      <w:r w:rsidRPr="007F3D4D">
        <w:rPr>
          <w:sz w:val="26"/>
          <w:szCs w:val="26"/>
          <w:lang w:val="sv-SE"/>
        </w:rPr>
        <w:tab/>
      </w:r>
      <w:r w:rsidRPr="007F3D4D">
        <w:rPr>
          <w:sz w:val="26"/>
          <w:szCs w:val="26"/>
          <w:lang w:val="sv-SE"/>
        </w:rPr>
        <w:tab/>
      </w:r>
    </w:p>
    <w:p w:rsidR="005F2AFE" w:rsidRPr="007F3D4D" w:rsidRDefault="005F2AFE">
      <w:pPr>
        <w:ind w:left="-1080"/>
        <w:rPr>
          <w:rFonts w:eastAsiaTheme="minorEastAsia"/>
          <w:sz w:val="26"/>
          <w:szCs w:val="26"/>
          <w:lang w:val="sv-SE" w:eastAsia="zh-CN"/>
        </w:rPr>
      </w:pPr>
      <w:r w:rsidRPr="007F3D4D">
        <w:rPr>
          <w:sz w:val="26"/>
          <w:szCs w:val="26"/>
          <w:lang w:val="sv-SE"/>
        </w:rPr>
        <w:t>NRIC</w:t>
      </w:r>
      <w:r w:rsidRPr="007F3D4D">
        <w:rPr>
          <w:sz w:val="26"/>
          <w:szCs w:val="26"/>
          <w:lang w:val="sv-SE"/>
        </w:rPr>
        <w:tab/>
      </w:r>
      <w:r w:rsidRPr="007F3D4D">
        <w:rPr>
          <w:sz w:val="26"/>
          <w:szCs w:val="26"/>
          <w:lang w:val="sv-SE"/>
        </w:rPr>
        <w:tab/>
      </w:r>
      <w:r w:rsidRPr="007F3D4D">
        <w:rPr>
          <w:sz w:val="26"/>
          <w:szCs w:val="26"/>
          <w:lang w:val="sv-SE"/>
        </w:rPr>
        <w:tab/>
      </w:r>
      <w:r w:rsidRPr="007F3D4D">
        <w:rPr>
          <w:sz w:val="26"/>
          <w:szCs w:val="26"/>
          <w:lang w:val="sv-SE"/>
        </w:rPr>
        <w:tab/>
        <w:t>:</w:t>
      </w:r>
      <w:r w:rsidRPr="007F3D4D">
        <w:rPr>
          <w:sz w:val="26"/>
          <w:szCs w:val="26"/>
          <w:lang w:val="sv-SE"/>
        </w:rPr>
        <w:tab/>
      </w:r>
      <w:r w:rsidR="007F3D4D" w:rsidRPr="007F3D4D">
        <w:rPr>
          <w:rFonts w:eastAsiaTheme="minorEastAsia"/>
          <w:sz w:val="26"/>
          <w:szCs w:val="26"/>
          <w:lang w:val="sv-SE" w:eastAsia="zh-CN"/>
        </w:rPr>
        <w:t>12345678</w:t>
      </w:r>
    </w:p>
    <w:p w:rsidR="005F2AFE" w:rsidRPr="007F3D4D" w:rsidRDefault="005F2AFE">
      <w:pPr>
        <w:ind w:left="-1080"/>
        <w:rPr>
          <w:rFonts w:eastAsiaTheme="minorEastAsia"/>
          <w:sz w:val="26"/>
          <w:szCs w:val="26"/>
          <w:lang w:eastAsia="zh-CN"/>
        </w:rPr>
      </w:pPr>
      <w:r w:rsidRPr="007F3D4D">
        <w:rPr>
          <w:sz w:val="26"/>
          <w:szCs w:val="26"/>
        </w:rPr>
        <w:t>Phon</w:t>
      </w:r>
      <w:r w:rsidR="0056198A" w:rsidRPr="007F3D4D">
        <w:rPr>
          <w:sz w:val="26"/>
          <w:szCs w:val="26"/>
        </w:rPr>
        <w:t>e (Mobile</w:t>
      </w:r>
      <w:r w:rsidR="004943F8" w:rsidRPr="007F3D4D">
        <w:rPr>
          <w:sz w:val="26"/>
          <w:szCs w:val="26"/>
        </w:rPr>
        <w:t>)</w:t>
      </w:r>
      <w:r w:rsidR="004943F8" w:rsidRPr="007F3D4D">
        <w:rPr>
          <w:sz w:val="26"/>
          <w:szCs w:val="26"/>
        </w:rPr>
        <w:tab/>
      </w:r>
      <w:r w:rsidR="004943F8" w:rsidRPr="007F3D4D">
        <w:rPr>
          <w:sz w:val="26"/>
          <w:szCs w:val="26"/>
        </w:rPr>
        <w:tab/>
      </w:r>
      <w:r w:rsidR="004943F8" w:rsidRPr="007F3D4D">
        <w:rPr>
          <w:sz w:val="26"/>
          <w:szCs w:val="26"/>
        </w:rPr>
        <w:tab/>
        <w:t>:</w:t>
      </w:r>
      <w:r w:rsidR="004943F8" w:rsidRPr="007F3D4D">
        <w:rPr>
          <w:sz w:val="26"/>
          <w:szCs w:val="26"/>
        </w:rPr>
        <w:tab/>
      </w:r>
      <w:r w:rsidR="007F3D4D" w:rsidRPr="007F3D4D">
        <w:rPr>
          <w:rFonts w:eastAsiaTheme="minorEastAsia"/>
          <w:sz w:val="26"/>
          <w:szCs w:val="26"/>
          <w:lang w:eastAsia="zh-CN"/>
        </w:rPr>
        <w:t>012</w:t>
      </w:r>
      <w:r w:rsidR="004943F8" w:rsidRPr="007F3D4D">
        <w:rPr>
          <w:sz w:val="26"/>
          <w:szCs w:val="26"/>
        </w:rPr>
        <w:t>-</w:t>
      </w:r>
      <w:r w:rsidR="007F3D4D" w:rsidRPr="007F3D4D">
        <w:rPr>
          <w:rFonts w:eastAsiaTheme="minorEastAsia"/>
          <w:sz w:val="26"/>
          <w:szCs w:val="26"/>
          <w:lang w:eastAsia="zh-CN"/>
        </w:rPr>
        <w:t>3456789</w:t>
      </w:r>
    </w:p>
    <w:p w:rsidR="005F2AFE" w:rsidRPr="007F3D4D" w:rsidRDefault="005F2AFE">
      <w:pPr>
        <w:ind w:left="-1080"/>
        <w:rPr>
          <w:sz w:val="26"/>
          <w:szCs w:val="26"/>
        </w:rPr>
      </w:pPr>
      <w:r w:rsidRPr="007F3D4D">
        <w:rPr>
          <w:sz w:val="26"/>
          <w:szCs w:val="26"/>
        </w:rPr>
        <w:t>E-mail</w:t>
      </w:r>
      <w:r w:rsidRPr="007F3D4D">
        <w:rPr>
          <w:sz w:val="26"/>
          <w:szCs w:val="26"/>
        </w:rPr>
        <w:tab/>
      </w:r>
      <w:r w:rsidRPr="007F3D4D">
        <w:rPr>
          <w:sz w:val="26"/>
          <w:szCs w:val="26"/>
        </w:rPr>
        <w:tab/>
      </w:r>
      <w:r w:rsidRPr="007F3D4D">
        <w:rPr>
          <w:sz w:val="26"/>
          <w:szCs w:val="26"/>
        </w:rPr>
        <w:tab/>
      </w:r>
      <w:r w:rsidRPr="007F3D4D">
        <w:rPr>
          <w:sz w:val="26"/>
          <w:szCs w:val="26"/>
        </w:rPr>
        <w:tab/>
        <w:t>:</w:t>
      </w:r>
      <w:r w:rsidRPr="007F3D4D">
        <w:rPr>
          <w:sz w:val="26"/>
          <w:szCs w:val="26"/>
        </w:rPr>
        <w:tab/>
      </w:r>
      <w:r w:rsidR="007F3D4D" w:rsidRPr="007F3D4D">
        <w:rPr>
          <w:rFonts w:eastAsiaTheme="minorEastAsia"/>
          <w:sz w:val="26"/>
          <w:szCs w:val="26"/>
          <w:lang w:eastAsia="zh-CN"/>
        </w:rPr>
        <w:t>ABC</w:t>
      </w:r>
      <w:r w:rsidRPr="007F3D4D">
        <w:rPr>
          <w:sz w:val="26"/>
          <w:szCs w:val="26"/>
        </w:rPr>
        <w:t>@yahoo.com</w:t>
      </w:r>
    </w:p>
    <w:p w:rsidR="005F2AFE" w:rsidRPr="007F3D4D" w:rsidRDefault="005F2AFE">
      <w:pPr>
        <w:ind w:left="-1080"/>
        <w:rPr>
          <w:sz w:val="26"/>
          <w:szCs w:val="26"/>
        </w:rPr>
      </w:pPr>
      <w:r w:rsidRPr="007F3D4D">
        <w:rPr>
          <w:sz w:val="26"/>
          <w:szCs w:val="26"/>
        </w:rPr>
        <w:t>Graduation Date</w:t>
      </w:r>
      <w:r w:rsidR="0056198A" w:rsidRPr="007F3D4D">
        <w:rPr>
          <w:sz w:val="26"/>
          <w:szCs w:val="26"/>
        </w:rPr>
        <w:tab/>
      </w:r>
      <w:r w:rsidR="0056198A" w:rsidRPr="007F3D4D">
        <w:rPr>
          <w:sz w:val="26"/>
          <w:szCs w:val="26"/>
        </w:rPr>
        <w:tab/>
      </w:r>
      <w:r w:rsidRPr="007F3D4D">
        <w:rPr>
          <w:sz w:val="26"/>
          <w:szCs w:val="26"/>
        </w:rPr>
        <w:tab/>
        <w:t>:</w:t>
      </w:r>
      <w:r w:rsidRPr="007F3D4D">
        <w:rPr>
          <w:sz w:val="26"/>
          <w:szCs w:val="26"/>
        </w:rPr>
        <w:tab/>
        <w:t>May 2008</w:t>
      </w:r>
    </w:p>
    <w:p w:rsidR="005F2AFE" w:rsidRPr="007F3D4D" w:rsidRDefault="005F2AFE">
      <w:pPr>
        <w:rPr>
          <w:sz w:val="26"/>
          <w:szCs w:val="26"/>
        </w:rPr>
      </w:pPr>
    </w:p>
    <w:p w:rsidR="005F2AFE" w:rsidRPr="00732F4D" w:rsidRDefault="00CA4EC1">
      <w:pPr>
        <w:ind w:left="-1080"/>
        <w:rPr>
          <w:sz w:val="26"/>
          <w:szCs w:val="26"/>
        </w:rPr>
      </w:pPr>
      <w:r w:rsidRPr="00CA4EC1">
        <w:pict>
          <v:shape id="_x0000_s1028" type="#_x0000_t202" style="position:absolute;left:0;text-align:left;margin-left:-54.5pt;margin-top:.4pt;width:540.9pt;height:17.4pt;z-index:251653632;mso-wrap-distance-left:9.05pt;mso-wrap-distance-right:9.05pt" strokeweight=".5pt">
            <v:fill color2="black"/>
            <v:textbox inset="7.45pt,3.85pt,7.45pt,3.85pt">
              <w:txbxContent>
                <w:p w:rsidR="005F2AFE" w:rsidRDefault="005F2AFE">
                  <w:pPr>
                    <w:rPr>
                      <w:rFonts w:ascii="Trebuchet MS" w:hAnsi="Trebuchet MS"/>
                      <w:b/>
                      <w:sz w:val="20"/>
                      <w:szCs w:val="20"/>
                    </w:rPr>
                  </w:pPr>
                  <w:r>
                    <w:rPr>
                      <w:rFonts w:ascii="Trebuchet MS" w:hAnsi="Trebuchet MS"/>
                      <w:b/>
                      <w:sz w:val="20"/>
                      <w:szCs w:val="20"/>
                    </w:rPr>
                    <w:t>PERSONAL PARTICULARS</w:t>
                  </w:r>
                </w:p>
              </w:txbxContent>
            </v:textbox>
          </v:shape>
        </w:pict>
      </w:r>
    </w:p>
    <w:p w:rsidR="005F2AFE" w:rsidRPr="00732F4D" w:rsidRDefault="005F2AFE">
      <w:pPr>
        <w:rPr>
          <w:sz w:val="26"/>
          <w:szCs w:val="26"/>
        </w:rPr>
      </w:pPr>
    </w:p>
    <w:p w:rsidR="005F2AFE" w:rsidRPr="00732F4D" w:rsidRDefault="00E2596F">
      <w:pPr>
        <w:ind w:left="-1080"/>
        <w:rPr>
          <w:sz w:val="26"/>
          <w:szCs w:val="26"/>
        </w:rPr>
      </w:pPr>
      <w:r>
        <w:rPr>
          <w:sz w:val="26"/>
          <w:szCs w:val="26"/>
        </w:rPr>
        <w:t>Age</w:t>
      </w:r>
      <w:r>
        <w:rPr>
          <w:sz w:val="26"/>
          <w:szCs w:val="26"/>
        </w:rPr>
        <w:tab/>
      </w:r>
      <w:r>
        <w:rPr>
          <w:sz w:val="26"/>
          <w:szCs w:val="26"/>
        </w:rPr>
        <w:tab/>
        <w:t>:</w:t>
      </w:r>
      <w:r>
        <w:rPr>
          <w:sz w:val="26"/>
          <w:szCs w:val="26"/>
        </w:rPr>
        <w:tab/>
        <w:t>2</w:t>
      </w:r>
      <w:r w:rsidR="00B04A48">
        <w:rPr>
          <w:sz w:val="26"/>
          <w:szCs w:val="26"/>
        </w:rPr>
        <w:t>6</w:t>
      </w:r>
      <w:r w:rsidR="005F2AFE" w:rsidRPr="00732F4D">
        <w:rPr>
          <w:sz w:val="26"/>
          <w:szCs w:val="26"/>
        </w:rPr>
        <w:t xml:space="preserve"> years</w:t>
      </w:r>
      <w:r w:rsidR="005F2AFE" w:rsidRPr="00732F4D">
        <w:rPr>
          <w:sz w:val="26"/>
          <w:szCs w:val="26"/>
        </w:rPr>
        <w:tab/>
      </w:r>
      <w:r w:rsidR="005F2AFE" w:rsidRPr="00732F4D">
        <w:rPr>
          <w:sz w:val="26"/>
          <w:szCs w:val="26"/>
        </w:rPr>
        <w:tab/>
        <w:t>Date of Birth</w:t>
      </w:r>
      <w:r w:rsidR="005F2AFE" w:rsidRPr="00732F4D">
        <w:rPr>
          <w:sz w:val="26"/>
          <w:szCs w:val="26"/>
        </w:rPr>
        <w:tab/>
      </w:r>
      <w:r w:rsidR="005F2AFE" w:rsidRPr="00732F4D">
        <w:rPr>
          <w:sz w:val="26"/>
          <w:szCs w:val="26"/>
        </w:rPr>
        <w:tab/>
        <w:t>:</w:t>
      </w:r>
      <w:r w:rsidR="005F2AFE" w:rsidRPr="00732F4D">
        <w:rPr>
          <w:sz w:val="26"/>
          <w:szCs w:val="26"/>
        </w:rPr>
        <w:tab/>
      </w:r>
      <w:r w:rsidR="007F3D4D">
        <w:rPr>
          <w:sz w:val="26"/>
          <w:szCs w:val="26"/>
        </w:rPr>
        <w:t>1</w:t>
      </w:r>
      <w:r w:rsidR="00F6195F">
        <w:rPr>
          <w:sz w:val="26"/>
          <w:szCs w:val="26"/>
        </w:rPr>
        <w:t>2</w:t>
      </w:r>
      <w:r w:rsidR="005F2AFE" w:rsidRPr="00732F4D">
        <w:rPr>
          <w:sz w:val="26"/>
          <w:szCs w:val="26"/>
        </w:rPr>
        <w:t xml:space="preserve"> </w:t>
      </w:r>
      <w:r w:rsidR="007F3D4D">
        <w:rPr>
          <w:sz w:val="26"/>
          <w:szCs w:val="26"/>
        </w:rPr>
        <w:t xml:space="preserve">December </w:t>
      </w:r>
      <w:r w:rsidR="005F2AFE" w:rsidRPr="00732F4D">
        <w:rPr>
          <w:sz w:val="26"/>
          <w:szCs w:val="26"/>
        </w:rPr>
        <w:t>198</w:t>
      </w:r>
      <w:r w:rsidR="00F6195F">
        <w:rPr>
          <w:sz w:val="26"/>
          <w:szCs w:val="26"/>
        </w:rPr>
        <w:t>5</w:t>
      </w:r>
    </w:p>
    <w:p w:rsidR="005F2AFE" w:rsidRPr="00732F4D" w:rsidRDefault="005F2AFE">
      <w:pPr>
        <w:ind w:left="-1080"/>
        <w:rPr>
          <w:sz w:val="26"/>
          <w:szCs w:val="26"/>
        </w:rPr>
      </w:pPr>
      <w:r w:rsidRPr="00732F4D">
        <w:rPr>
          <w:sz w:val="26"/>
          <w:szCs w:val="26"/>
        </w:rPr>
        <w:t>Nationality</w:t>
      </w:r>
      <w:r w:rsidRPr="00732F4D">
        <w:rPr>
          <w:sz w:val="26"/>
          <w:szCs w:val="26"/>
        </w:rPr>
        <w:tab/>
        <w:t>:</w:t>
      </w:r>
      <w:r w:rsidRPr="00732F4D">
        <w:rPr>
          <w:sz w:val="26"/>
          <w:szCs w:val="26"/>
        </w:rPr>
        <w:tab/>
        <w:t>Malaysia</w:t>
      </w:r>
      <w:r w:rsidRPr="00732F4D">
        <w:rPr>
          <w:sz w:val="26"/>
          <w:szCs w:val="26"/>
        </w:rPr>
        <w:tab/>
      </w:r>
      <w:r w:rsidRPr="00732F4D">
        <w:rPr>
          <w:sz w:val="26"/>
          <w:szCs w:val="26"/>
        </w:rPr>
        <w:tab/>
        <w:t>Gender</w:t>
      </w:r>
      <w:r w:rsidRPr="00732F4D">
        <w:rPr>
          <w:sz w:val="26"/>
          <w:szCs w:val="26"/>
        </w:rPr>
        <w:tab/>
      </w:r>
      <w:r w:rsidRPr="00732F4D">
        <w:rPr>
          <w:sz w:val="26"/>
          <w:szCs w:val="26"/>
        </w:rPr>
        <w:tab/>
        <w:t>:</w:t>
      </w:r>
      <w:r w:rsidRPr="00732F4D">
        <w:rPr>
          <w:sz w:val="26"/>
          <w:szCs w:val="26"/>
        </w:rPr>
        <w:tab/>
        <w:t>Male</w:t>
      </w:r>
    </w:p>
    <w:p w:rsidR="005F2AFE" w:rsidRPr="00732F4D" w:rsidRDefault="005F2AFE">
      <w:pPr>
        <w:ind w:left="-1080"/>
        <w:rPr>
          <w:sz w:val="26"/>
          <w:szCs w:val="26"/>
        </w:rPr>
      </w:pPr>
      <w:r w:rsidRPr="00732F4D">
        <w:rPr>
          <w:sz w:val="26"/>
          <w:szCs w:val="26"/>
        </w:rPr>
        <w:t>Marital Status</w:t>
      </w:r>
      <w:r w:rsidRPr="00732F4D">
        <w:rPr>
          <w:sz w:val="26"/>
          <w:szCs w:val="26"/>
        </w:rPr>
        <w:tab/>
        <w:t>:</w:t>
      </w:r>
      <w:r w:rsidRPr="00732F4D">
        <w:rPr>
          <w:sz w:val="26"/>
          <w:szCs w:val="26"/>
        </w:rPr>
        <w:tab/>
        <w:t>Single</w:t>
      </w:r>
    </w:p>
    <w:p w:rsidR="005F2AFE" w:rsidRPr="00732F4D" w:rsidRDefault="00CA4EC1">
      <w:pPr>
        <w:ind w:left="-1080"/>
        <w:rPr>
          <w:sz w:val="26"/>
          <w:szCs w:val="26"/>
        </w:rPr>
      </w:pPr>
      <w:r w:rsidRPr="00CA4EC1">
        <w:pict>
          <v:shape id="_x0000_s1026" type="#_x0000_t202" style="position:absolute;left:0;text-align:left;margin-left:-54.5pt;margin-top:11.25pt;width:540.9pt;height:18.9pt;z-index:-251661824;mso-wrap-distance-left:9.05pt;mso-wrap-distance-right:9.05pt" strokeweight=".5pt">
            <v:fill color2="black"/>
            <v:textbox inset="7.45pt,3.85pt,7.45pt,3.85pt">
              <w:txbxContent>
                <w:p w:rsidR="005F2AFE" w:rsidRDefault="005F2AFE">
                  <w:pPr>
                    <w:rPr>
                      <w:rFonts w:ascii="Trebuchet MS" w:hAnsi="Trebuchet MS"/>
                      <w:b/>
                      <w:sz w:val="20"/>
                      <w:szCs w:val="20"/>
                    </w:rPr>
                  </w:pPr>
                  <w:r>
                    <w:rPr>
                      <w:rFonts w:ascii="Trebuchet MS" w:hAnsi="Trebuchet MS"/>
                      <w:b/>
                      <w:sz w:val="20"/>
                      <w:szCs w:val="20"/>
                    </w:rPr>
                    <w:t>OBJECTIVE &amp; PROFILE</w:t>
                  </w:r>
                </w:p>
              </w:txbxContent>
            </v:textbox>
          </v:shape>
        </w:pict>
      </w:r>
    </w:p>
    <w:p w:rsidR="005F2AFE" w:rsidRPr="00732F4D" w:rsidRDefault="005F2AFE">
      <w:pPr>
        <w:rPr>
          <w:sz w:val="26"/>
          <w:szCs w:val="26"/>
        </w:rPr>
      </w:pPr>
    </w:p>
    <w:p w:rsidR="005F2AFE" w:rsidRPr="00732F4D" w:rsidRDefault="005F2AFE">
      <w:pPr>
        <w:ind w:left="-1080"/>
        <w:rPr>
          <w:sz w:val="26"/>
          <w:szCs w:val="26"/>
        </w:rPr>
      </w:pPr>
    </w:p>
    <w:p w:rsidR="005F2AFE" w:rsidRPr="00732F4D" w:rsidRDefault="005F2AFE" w:rsidP="00A5394D">
      <w:pPr>
        <w:ind w:left="-1080"/>
        <w:rPr>
          <w:sz w:val="26"/>
          <w:szCs w:val="26"/>
        </w:rPr>
      </w:pPr>
      <w:r w:rsidRPr="00732F4D">
        <w:rPr>
          <w:sz w:val="26"/>
          <w:szCs w:val="26"/>
        </w:rPr>
        <w:t>Seeking a full-time position to achieve, ensure and maintain a high productivity and quality level, to be establish as good worker and be able to work in any condition. Willing to gain and learn new skills and experience to increase expertise and competencies</w:t>
      </w:r>
    </w:p>
    <w:p w:rsidR="005F2AFE" w:rsidRPr="00732F4D" w:rsidRDefault="005F2AFE">
      <w:pPr>
        <w:rPr>
          <w:sz w:val="26"/>
          <w:szCs w:val="26"/>
        </w:rPr>
      </w:pPr>
    </w:p>
    <w:p w:rsidR="005F2AFE" w:rsidRPr="00732F4D" w:rsidRDefault="00CA4EC1">
      <w:pPr>
        <w:rPr>
          <w:b/>
          <w:sz w:val="26"/>
          <w:szCs w:val="26"/>
        </w:rPr>
      </w:pPr>
      <w:r w:rsidRPr="00CA4EC1">
        <w:pict>
          <v:shape id="_x0000_s1031" type="#_x0000_t202" style="position:absolute;margin-left:-54.5pt;margin-top:2.1pt;width:540.9pt;height:18.9pt;z-index:-251659776;mso-wrap-distance-left:9.05pt;mso-wrap-distance-right:9.05pt" strokeweight=".5pt">
            <v:fill color2="black"/>
            <v:textbox inset="7.45pt,3.85pt,7.45pt,3.85pt">
              <w:txbxContent>
                <w:p w:rsidR="005F2AFE" w:rsidRDefault="005F2AFE">
                  <w:pPr>
                    <w:rPr>
                      <w:rFonts w:ascii="Trebuchet MS" w:hAnsi="Trebuchet MS"/>
                      <w:b/>
                      <w:sz w:val="20"/>
                      <w:szCs w:val="20"/>
                    </w:rPr>
                  </w:pPr>
                  <w:r>
                    <w:rPr>
                      <w:rFonts w:ascii="Trebuchet MS" w:hAnsi="Trebuchet MS"/>
                      <w:b/>
                      <w:sz w:val="20"/>
                      <w:szCs w:val="20"/>
                    </w:rPr>
                    <w:t>EDUCATION</w:t>
                  </w:r>
                </w:p>
              </w:txbxContent>
            </v:textbox>
          </v:shape>
        </w:pict>
      </w:r>
    </w:p>
    <w:p w:rsidR="005F2AFE" w:rsidRPr="00732F4D" w:rsidRDefault="005F2AFE">
      <w:pPr>
        <w:ind w:left="-1080" w:right="-720"/>
        <w:rPr>
          <w:b/>
          <w:sz w:val="26"/>
          <w:szCs w:val="26"/>
          <w:u w:val="single"/>
        </w:rPr>
      </w:pPr>
    </w:p>
    <w:p w:rsidR="005F2AFE" w:rsidRPr="00732F4D" w:rsidRDefault="005F2AFE">
      <w:pPr>
        <w:ind w:left="-1080" w:right="-720"/>
        <w:rPr>
          <w:b/>
          <w:sz w:val="26"/>
          <w:szCs w:val="26"/>
          <w:u w:val="single"/>
        </w:rPr>
      </w:pPr>
      <w:r w:rsidRPr="00732F4D">
        <w:rPr>
          <w:b/>
          <w:sz w:val="26"/>
          <w:szCs w:val="26"/>
          <w:u w:val="single"/>
        </w:rPr>
        <w:t>Highest Education</w:t>
      </w:r>
      <w:r w:rsidRPr="00732F4D">
        <w:rPr>
          <w:b/>
          <w:sz w:val="26"/>
          <w:szCs w:val="26"/>
        </w:rPr>
        <w:tab/>
      </w:r>
      <w:r w:rsidRPr="00732F4D">
        <w:rPr>
          <w:b/>
          <w:sz w:val="26"/>
          <w:szCs w:val="26"/>
        </w:rPr>
        <w:tab/>
      </w:r>
      <w:r w:rsidRPr="00732F4D">
        <w:rPr>
          <w:b/>
          <w:sz w:val="26"/>
          <w:szCs w:val="26"/>
        </w:rPr>
        <w:tab/>
      </w:r>
      <w:r w:rsidRPr="00732F4D">
        <w:rPr>
          <w:b/>
          <w:sz w:val="26"/>
          <w:szCs w:val="26"/>
        </w:rPr>
        <w:tab/>
      </w:r>
      <w:r w:rsidRPr="00732F4D">
        <w:rPr>
          <w:b/>
          <w:sz w:val="26"/>
          <w:szCs w:val="26"/>
        </w:rPr>
        <w:tab/>
      </w:r>
      <w:r w:rsidRPr="00732F4D">
        <w:rPr>
          <w:b/>
          <w:sz w:val="26"/>
          <w:szCs w:val="26"/>
          <w:u w:val="single"/>
        </w:rPr>
        <w:t>Second Highest Education</w:t>
      </w:r>
    </w:p>
    <w:p w:rsidR="005F2AFE" w:rsidRPr="00732F4D" w:rsidRDefault="005F2AFE">
      <w:pPr>
        <w:ind w:left="-1080"/>
        <w:rPr>
          <w:sz w:val="26"/>
          <w:szCs w:val="26"/>
        </w:rPr>
      </w:pPr>
      <w:r w:rsidRPr="00732F4D">
        <w:rPr>
          <w:sz w:val="26"/>
          <w:szCs w:val="26"/>
        </w:rPr>
        <w:t>Level</w:t>
      </w:r>
      <w:r w:rsidRPr="00732F4D">
        <w:rPr>
          <w:sz w:val="26"/>
          <w:szCs w:val="26"/>
        </w:rPr>
        <w:tab/>
      </w:r>
      <w:r w:rsidRPr="00732F4D">
        <w:rPr>
          <w:sz w:val="26"/>
          <w:szCs w:val="26"/>
        </w:rPr>
        <w:tab/>
        <w:t>: Bachelor Degree</w:t>
      </w:r>
      <w:r w:rsidRPr="00732F4D">
        <w:rPr>
          <w:sz w:val="26"/>
          <w:szCs w:val="26"/>
        </w:rPr>
        <w:tab/>
      </w:r>
      <w:r w:rsidRPr="00732F4D">
        <w:rPr>
          <w:sz w:val="26"/>
          <w:szCs w:val="26"/>
        </w:rPr>
        <w:tab/>
      </w:r>
      <w:r w:rsidRPr="00732F4D">
        <w:rPr>
          <w:sz w:val="26"/>
          <w:szCs w:val="26"/>
        </w:rPr>
        <w:tab/>
        <w:t>Level</w:t>
      </w:r>
      <w:r w:rsidRPr="00732F4D">
        <w:rPr>
          <w:sz w:val="26"/>
          <w:szCs w:val="26"/>
        </w:rPr>
        <w:tab/>
      </w:r>
      <w:r w:rsidRPr="00732F4D">
        <w:rPr>
          <w:sz w:val="26"/>
          <w:szCs w:val="26"/>
        </w:rPr>
        <w:tab/>
        <w:t xml:space="preserve"> </w:t>
      </w:r>
      <w:r w:rsidRPr="00732F4D">
        <w:rPr>
          <w:sz w:val="26"/>
          <w:szCs w:val="26"/>
        </w:rPr>
        <w:tab/>
        <w:t>: Diploma</w:t>
      </w:r>
    </w:p>
    <w:p w:rsidR="005F2AFE" w:rsidRPr="00732F4D" w:rsidRDefault="005F2AFE">
      <w:pPr>
        <w:ind w:left="-1080"/>
        <w:rPr>
          <w:sz w:val="26"/>
          <w:szCs w:val="26"/>
        </w:rPr>
      </w:pPr>
      <w:r w:rsidRPr="00732F4D">
        <w:rPr>
          <w:sz w:val="26"/>
          <w:szCs w:val="26"/>
        </w:rPr>
        <w:t>Field of Study</w:t>
      </w:r>
      <w:r w:rsidRPr="00732F4D">
        <w:rPr>
          <w:sz w:val="26"/>
          <w:szCs w:val="26"/>
        </w:rPr>
        <w:tab/>
        <w:t>: Management of Technology</w:t>
      </w:r>
      <w:r w:rsidRPr="00732F4D">
        <w:rPr>
          <w:sz w:val="26"/>
          <w:szCs w:val="26"/>
        </w:rPr>
        <w:tab/>
        <w:t>Field of Study</w:t>
      </w:r>
      <w:r w:rsidRPr="00732F4D">
        <w:rPr>
          <w:sz w:val="26"/>
          <w:szCs w:val="26"/>
        </w:rPr>
        <w:tab/>
        <w:t>: Management of Technology</w:t>
      </w:r>
    </w:p>
    <w:p w:rsidR="005F2AFE" w:rsidRPr="00732F4D" w:rsidRDefault="005F2AFE">
      <w:pPr>
        <w:ind w:left="-1080"/>
        <w:rPr>
          <w:sz w:val="26"/>
          <w:szCs w:val="26"/>
        </w:rPr>
      </w:pPr>
      <w:r w:rsidRPr="00732F4D">
        <w:rPr>
          <w:sz w:val="26"/>
          <w:szCs w:val="26"/>
        </w:rPr>
        <w:t>University</w:t>
      </w:r>
      <w:r w:rsidRPr="00732F4D">
        <w:rPr>
          <w:sz w:val="26"/>
          <w:szCs w:val="26"/>
        </w:rPr>
        <w:tab/>
        <w:t xml:space="preserve">: Universiti Teknologi </w:t>
      </w:r>
      <w:smartTag w:uri="urn:schemas-microsoft-com:office:smarttags" w:element="country-region">
        <w:smartTag w:uri="urn:schemas-microsoft-com:office:smarttags" w:element="place">
          <w:r w:rsidRPr="00732F4D">
            <w:rPr>
              <w:sz w:val="26"/>
              <w:szCs w:val="26"/>
            </w:rPr>
            <w:t>Malaysia</w:t>
          </w:r>
        </w:smartTag>
      </w:smartTag>
      <w:r w:rsidRPr="00732F4D">
        <w:rPr>
          <w:sz w:val="26"/>
          <w:szCs w:val="26"/>
        </w:rPr>
        <w:tab/>
        <w:t>University</w:t>
      </w:r>
      <w:r w:rsidRPr="00732F4D">
        <w:rPr>
          <w:sz w:val="26"/>
          <w:szCs w:val="26"/>
        </w:rPr>
        <w:tab/>
      </w:r>
      <w:r w:rsidRPr="00732F4D">
        <w:rPr>
          <w:sz w:val="26"/>
          <w:szCs w:val="26"/>
        </w:rPr>
        <w:tab/>
        <w:t xml:space="preserve">: Universiti Teknologi </w:t>
      </w:r>
      <w:smartTag w:uri="urn:schemas-microsoft-com:office:smarttags" w:element="country-region">
        <w:smartTag w:uri="urn:schemas-microsoft-com:office:smarttags" w:element="place">
          <w:r w:rsidRPr="00732F4D">
            <w:rPr>
              <w:sz w:val="26"/>
              <w:szCs w:val="26"/>
            </w:rPr>
            <w:t>Malaysia</w:t>
          </w:r>
        </w:smartTag>
      </w:smartTag>
    </w:p>
    <w:p w:rsidR="005F2AFE" w:rsidRPr="00732F4D" w:rsidRDefault="005F2AFE">
      <w:pPr>
        <w:ind w:left="-1080"/>
        <w:rPr>
          <w:sz w:val="26"/>
          <w:szCs w:val="26"/>
        </w:rPr>
      </w:pPr>
      <w:r w:rsidRPr="00732F4D">
        <w:rPr>
          <w:sz w:val="26"/>
          <w:szCs w:val="26"/>
        </w:rPr>
        <w:tab/>
      </w:r>
      <w:r w:rsidRPr="00732F4D">
        <w:rPr>
          <w:sz w:val="26"/>
          <w:szCs w:val="26"/>
        </w:rPr>
        <w:tab/>
      </w:r>
      <w:r w:rsidRPr="00732F4D">
        <w:rPr>
          <w:sz w:val="26"/>
          <w:szCs w:val="26"/>
        </w:rPr>
        <w:tab/>
        <w:t xml:space="preserve">  Skudai, Johor</w:t>
      </w:r>
      <w:r w:rsidRPr="00732F4D">
        <w:rPr>
          <w:sz w:val="26"/>
          <w:szCs w:val="26"/>
        </w:rPr>
        <w:tab/>
      </w:r>
      <w:r w:rsidRPr="00732F4D">
        <w:rPr>
          <w:sz w:val="26"/>
          <w:szCs w:val="26"/>
        </w:rPr>
        <w:tab/>
      </w:r>
      <w:r w:rsidRPr="00732F4D">
        <w:rPr>
          <w:sz w:val="26"/>
          <w:szCs w:val="26"/>
        </w:rPr>
        <w:tab/>
      </w:r>
      <w:r w:rsidRPr="00732F4D">
        <w:rPr>
          <w:sz w:val="26"/>
          <w:szCs w:val="26"/>
        </w:rPr>
        <w:tab/>
      </w:r>
      <w:r w:rsidRPr="00732F4D">
        <w:rPr>
          <w:sz w:val="26"/>
          <w:szCs w:val="26"/>
        </w:rPr>
        <w:tab/>
      </w:r>
      <w:r w:rsidRPr="00732F4D">
        <w:rPr>
          <w:sz w:val="26"/>
          <w:szCs w:val="26"/>
        </w:rPr>
        <w:tab/>
        <w:t xml:space="preserve">  </w:t>
      </w:r>
      <w:r w:rsidRPr="00732F4D">
        <w:rPr>
          <w:i/>
          <w:sz w:val="26"/>
          <w:szCs w:val="26"/>
        </w:rPr>
        <w:t>City Campus</w:t>
      </w:r>
      <w:r w:rsidRPr="00732F4D">
        <w:rPr>
          <w:sz w:val="26"/>
          <w:szCs w:val="26"/>
        </w:rPr>
        <w:t xml:space="preserve">, </w:t>
      </w:r>
      <w:smartTag w:uri="urn:schemas-microsoft-com:office:smarttags" w:element="City">
        <w:smartTag w:uri="urn:schemas-microsoft-com:office:smarttags" w:element="place">
          <w:r w:rsidRPr="00732F4D">
            <w:rPr>
              <w:sz w:val="26"/>
              <w:szCs w:val="26"/>
            </w:rPr>
            <w:t>Kuala Lumpur</w:t>
          </w:r>
        </w:smartTag>
      </w:smartTag>
    </w:p>
    <w:p w:rsidR="005F2AFE" w:rsidRPr="00732F4D" w:rsidRDefault="005F2AFE">
      <w:pPr>
        <w:ind w:left="-1080"/>
        <w:rPr>
          <w:sz w:val="26"/>
          <w:szCs w:val="26"/>
        </w:rPr>
      </w:pPr>
      <w:r w:rsidRPr="00732F4D">
        <w:rPr>
          <w:sz w:val="26"/>
          <w:szCs w:val="26"/>
        </w:rPr>
        <w:t>CGPA</w:t>
      </w:r>
      <w:r w:rsidR="0056198A" w:rsidRPr="00732F4D">
        <w:rPr>
          <w:sz w:val="26"/>
          <w:szCs w:val="26"/>
        </w:rPr>
        <w:tab/>
      </w:r>
      <w:r w:rsidRPr="00732F4D">
        <w:rPr>
          <w:sz w:val="26"/>
          <w:szCs w:val="26"/>
        </w:rPr>
        <w:tab/>
        <w:t>: 3.</w:t>
      </w:r>
      <w:r w:rsidR="0056198A" w:rsidRPr="00732F4D">
        <w:rPr>
          <w:sz w:val="26"/>
          <w:szCs w:val="26"/>
        </w:rPr>
        <w:t>59</w:t>
      </w:r>
      <w:r w:rsidR="0056198A" w:rsidRPr="00732F4D">
        <w:rPr>
          <w:sz w:val="26"/>
          <w:szCs w:val="26"/>
        </w:rPr>
        <w:tab/>
      </w:r>
      <w:r w:rsidR="0056198A" w:rsidRPr="00732F4D">
        <w:rPr>
          <w:sz w:val="26"/>
          <w:szCs w:val="26"/>
        </w:rPr>
        <w:tab/>
      </w:r>
      <w:r w:rsidR="0056198A" w:rsidRPr="00732F4D">
        <w:rPr>
          <w:sz w:val="26"/>
          <w:szCs w:val="26"/>
        </w:rPr>
        <w:tab/>
      </w:r>
      <w:r w:rsidR="0056198A" w:rsidRPr="00732F4D">
        <w:rPr>
          <w:sz w:val="26"/>
          <w:szCs w:val="26"/>
        </w:rPr>
        <w:tab/>
      </w:r>
      <w:r w:rsidR="0056198A" w:rsidRPr="00732F4D">
        <w:rPr>
          <w:sz w:val="26"/>
          <w:szCs w:val="26"/>
        </w:rPr>
        <w:tab/>
        <w:t>CGPA</w:t>
      </w:r>
      <w:r w:rsidR="0056198A" w:rsidRPr="00732F4D">
        <w:rPr>
          <w:sz w:val="26"/>
          <w:szCs w:val="26"/>
        </w:rPr>
        <w:tab/>
      </w:r>
      <w:r w:rsidR="0056198A" w:rsidRPr="00732F4D">
        <w:rPr>
          <w:sz w:val="26"/>
          <w:szCs w:val="26"/>
        </w:rPr>
        <w:tab/>
      </w:r>
      <w:r w:rsidR="0056198A" w:rsidRPr="00732F4D">
        <w:rPr>
          <w:sz w:val="26"/>
          <w:szCs w:val="26"/>
        </w:rPr>
        <w:tab/>
        <w:t>: 3.42</w:t>
      </w:r>
    </w:p>
    <w:p w:rsidR="00732F4D" w:rsidRPr="00732F4D" w:rsidRDefault="00732F4D">
      <w:pPr>
        <w:ind w:left="-1080"/>
        <w:rPr>
          <w:sz w:val="26"/>
          <w:szCs w:val="26"/>
        </w:rPr>
      </w:pPr>
    </w:p>
    <w:p w:rsidR="00732F4D" w:rsidRPr="00732F4D" w:rsidRDefault="00732F4D">
      <w:pPr>
        <w:ind w:left="-1080"/>
        <w:rPr>
          <w:sz w:val="26"/>
          <w:szCs w:val="26"/>
        </w:rPr>
      </w:pPr>
    </w:p>
    <w:p w:rsidR="00732F4D" w:rsidRPr="00732F4D" w:rsidRDefault="00732F4D">
      <w:pPr>
        <w:ind w:left="-1080"/>
        <w:rPr>
          <w:sz w:val="26"/>
          <w:szCs w:val="26"/>
        </w:rPr>
      </w:pPr>
    </w:p>
    <w:p w:rsidR="005F2AFE" w:rsidRPr="00732F4D" w:rsidRDefault="00CA4EC1">
      <w:pPr>
        <w:ind w:left="-720"/>
        <w:rPr>
          <w:b/>
          <w:sz w:val="26"/>
          <w:szCs w:val="26"/>
        </w:rPr>
      </w:pPr>
      <w:r w:rsidRPr="00CA4EC1">
        <w:pict>
          <v:shape id="_x0000_s1030" type="#_x0000_t202" style="position:absolute;left:0;text-align:left;margin-left:-54.1pt;margin-top:5.15pt;width:540.9pt;height:18.9pt;z-index:-251660800;mso-wrap-distance-left:9.05pt;mso-wrap-distance-right:9.05pt" strokeweight=".5pt">
            <v:fill color2="black"/>
            <v:textbox inset="7.45pt,3.85pt,7.45pt,3.85pt">
              <w:txbxContent>
                <w:p w:rsidR="005F2AFE" w:rsidRDefault="00A5394D" w:rsidP="00A5394D">
                  <w:pPr>
                    <w:rPr>
                      <w:rFonts w:ascii="Trebuchet MS" w:hAnsi="Trebuchet MS"/>
                      <w:b/>
                      <w:sz w:val="20"/>
                      <w:szCs w:val="20"/>
                    </w:rPr>
                  </w:pPr>
                  <w:r>
                    <w:rPr>
                      <w:rFonts w:ascii="Trebuchet MS" w:hAnsi="Trebuchet MS"/>
                      <w:b/>
                      <w:sz w:val="20"/>
                      <w:szCs w:val="20"/>
                    </w:rPr>
                    <w:t>EMPLOYMENT HIISTORY</w:t>
                  </w:r>
                </w:p>
              </w:txbxContent>
            </v:textbox>
          </v:shape>
        </w:pict>
      </w:r>
    </w:p>
    <w:p w:rsidR="005F2AFE" w:rsidRPr="00732F4D" w:rsidRDefault="005F2AFE">
      <w:pPr>
        <w:ind w:left="-720"/>
        <w:rPr>
          <w:b/>
          <w:sz w:val="26"/>
          <w:szCs w:val="26"/>
        </w:rPr>
      </w:pPr>
    </w:p>
    <w:p w:rsidR="00A5394D" w:rsidRPr="00732F4D" w:rsidRDefault="00A5394D" w:rsidP="00A5394D">
      <w:pPr>
        <w:rPr>
          <w:b/>
          <w:sz w:val="20"/>
          <w:szCs w:val="20"/>
        </w:rPr>
      </w:pPr>
    </w:p>
    <w:p w:rsidR="00A5394D" w:rsidRPr="00732F4D" w:rsidRDefault="00A5394D" w:rsidP="00A5394D">
      <w:pPr>
        <w:ind w:left="-993"/>
        <w:rPr>
          <w:b/>
          <w:sz w:val="26"/>
          <w:szCs w:val="26"/>
        </w:rPr>
      </w:pPr>
      <w:r w:rsidRPr="00732F4D">
        <w:rPr>
          <w:b/>
          <w:sz w:val="26"/>
          <w:szCs w:val="26"/>
        </w:rPr>
        <w:t>SAMSUNG ELECTRONIC DISPLAY</w:t>
      </w:r>
      <w:r w:rsidR="00FA4457">
        <w:rPr>
          <w:b/>
          <w:sz w:val="26"/>
          <w:szCs w:val="26"/>
        </w:rPr>
        <w:t xml:space="preserve"> (M) SDN BHD</w:t>
      </w:r>
    </w:p>
    <w:p w:rsidR="00A5394D" w:rsidRPr="00732F4D" w:rsidRDefault="00A5394D" w:rsidP="00A5394D">
      <w:pPr>
        <w:rPr>
          <w:b/>
          <w:sz w:val="26"/>
          <w:szCs w:val="26"/>
        </w:rPr>
      </w:pPr>
    </w:p>
    <w:p w:rsidR="00A5394D" w:rsidRPr="00732F4D" w:rsidRDefault="00A5394D" w:rsidP="00A5394D">
      <w:pPr>
        <w:ind w:left="-993"/>
        <w:rPr>
          <w:b/>
          <w:sz w:val="26"/>
          <w:szCs w:val="26"/>
        </w:rPr>
      </w:pPr>
      <w:r w:rsidRPr="00732F4D">
        <w:rPr>
          <w:b/>
          <w:sz w:val="26"/>
          <w:szCs w:val="26"/>
        </w:rPr>
        <w:t>May</w:t>
      </w:r>
      <w:r w:rsidR="00823CEE" w:rsidRPr="00732F4D">
        <w:rPr>
          <w:b/>
          <w:sz w:val="26"/>
          <w:szCs w:val="26"/>
        </w:rPr>
        <w:t xml:space="preserve"> 2008</w:t>
      </w:r>
      <w:r w:rsidRPr="00732F4D">
        <w:rPr>
          <w:b/>
          <w:sz w:val="26"/>
          <w:szCs w:val="26"/>
        </w:rPr>
        <w:t xml:space="preserve"> – </w:t>
      </w:r>
      <w:r w:rsidR="00823CEE" w:rsidRPr="00732F4D">
        <w:rPr>
          <w:b/>
          <w:sz w:val="26"/>
          <w:szCs w:val="26"/>
        </w:rPr>
        <w:t>July 2008</w:t>
      </w:r>
    </w:p>
    <w:p w:rsidR="00A5394D" w:rsidRPr="00732F4D" w:rsidRDefault="00A5394D" w:rsidP="00A5394D">
      <w:pPr>
        <w:ind w:left="-993"/>
        <w:rPr>
          <w:b/>
          <w:sz w:val="26"/>
          <w:szCs w:val="26"/>
        </w:rPr>
      </w:pPr>
      <w:r w:rsidRPr="00732F4D">
        <w:rPr>
          <w:sz w:val="26"/>
          <w:szCs w:val="26"/>
        </w:rPr>
        <w:t>Position Title</w:t>
      </w:r>
      <w:r w:rsidRPr="00732F4D">
        <w:rPr>
          <w:sz w:val="26"/>
          <w:szCs w:val="26"/>
        </w:rPr>
        <w:tab/>
        <w:t>: SUPERVISOR</w:t>
      </w:r>
    </w:p>
    <w:p w:rsidR="00A5394D" w:rsidRPr="00732F4D" w:rsidRDefault="00A5394D" w:rsidP="00C353F7">
      <w:pPr>
        <w:ind w:left="-993"/>
        <w:rPr>
          <w:sz w:val="26"/>
          <w:szCs w:val="26"/>
        </w:rPr>
      </w:pPr>
      <w:r w:rsidRPr="00732F4D">
        <w:rPr>
          <w:sz w:val="26"/>
          <w:szCs w:val="26"/>
        </w:rPr>
        <w:t>Position Level</w:t>
      </w:r>
      <w:r w:rsidRPr="00732F4D">
        <w:rPr>
          <w:sz w:val="26"/>
          <w:szCs w:val="26"/>
        </w:rPr>
        <w:tab/>
        <w:t xml:space="preserve">: Junior </w:t>
      </w:r>
      <w:r w:rsidR="00C353F7">
        <w:rPr>
          <w:sz w:val="26"/>
          <w:szCs w:val="26"/>
        </w:rPr>
        <w:t>Officer</w:t>
      </w:r>
    </w:p>
    <w:p w:rsidR="00A5394D" w:rsidRPr="00732F4D" w:rsidRDefault="00A5394D" w:rsidP="00A5394D">
      <w:pPr>
        <w:ind w:left="-993"/>
        <w:rPr>
          <w:sz w:val="26"/>
          <w:szCs w:val="26"/>
        </w:rPr>
      </w:pPr>
      <w:r w:rsidRPr="00732F4D">
        <w:rPr>
          <w:sz w:val="26"/>
          <w:szCs w:val="26"/>
        </w:rPr>
        <w:t>Specialization</w:t>
      </w:r>
      <w:r w:rsidRPr="00732F4D">
        <w:rPr>
          <w:sz w:val="26"/>
          <w:szCs w:val="26"/>
        </w:rPr>
        <w:tab/>
        <w:t>: Manufacturing/Production Operations</w:t>
      </w:r>
    </w:p>
    <w:p w:rsidR="00A5394D" w:rsidRPr="00732F4D" w:rsidRDefault="00A5394D" w:rsidP="00A5394D">
      <w:pPr>
        <w:ind w:left="-993"/>
        <w:rPr>
          <w:sz w:val="26"/>
          <w:szCs w:val="26"/>
        </w:rPr>
      </w:pPr>
      <w:r w:rsidRPr="00732F4D">
        <w:rPr>
          <w:sz w:val="26"/>
          <w:szCs w:val="26"/>
        </w:rPr>
        <w:t>Industry</w:t>
      </w:r>
      <w:r w:rsidRPr="00732F4D">
        <w:rPr>
          <w:sz w:val="26"/>
          <w:szCs w:val="26"/>
        </w:rPr>
        <w:tab/>
      </w:r>
      <w:r w:rsidRPr="00732F4D">
        <w:rPr>
          <w:sz w:val="26"/>
          <w:szCs w:val="26"/>
        </w:rPr>
        <w:tab/>
        <w:t>: Manufacturing / Production</w:t>
      </w:r>
    </w:p>
    <w:p w:rsidR="00A5394D" w:rsidRPr="00732F4D" w:rsidRDefault="00A5394D" w:rsidP="00A5394D">
      <w:pPr>
        <w:ind w:left="-993"/>
        <w:rPr>
          <w:sz w:val="26"/>
          <w:szCs w:val="26"/>
        </w:rPr>
      </w:pPr>
    </w:p>
    <w:p w:rsidR="00732F4D" w:rsidRPr="00732F4D" w:rsidRDefault="00732F4D" w:rsidP="00A5394D">
      <w:pPr>
        <w:ind w:left="-993"/>
        <w:rPr>
          <w:b/>
          <w:sz w:val="26"/>
          <w:szCs w:val="26"/>
        </w:rPr>
      </w:pPr>
    </w:p>
    <w:p w:rsidR="00A5394D" w:rsidRPr="00732F4D" w:rsidRDefault="00A5394D" w:rsidP="00A5394D">
      <w:pPr>
        <w:ind w:left="-993"/>
        <w:rPr>
          <w:b/>
          <w:sz w:val="26"/>
          <w:szCs w:val="26"/>
        </w:rPr>
      </w:pPr>
      <w:r w:rsidRPr="00732F4D">
        <w:rPr>
          <w:b/>
          <w:sz w:val="26"/>
          <w:szCs w:val="26"/>
        </w:rPr>
        <w:t xml:space="preserve">Work Description: </w:t>
      </w:r>
    </w:p>
    <w:p w:rsidR="00A5394D" w:rsidRPr="00732F4D" w:rsidRDefault="00E35C78" w:rsidP="00A5394D">
      <w:pPr>
        <w:numPr>
          <w:ilvl w:val="0"/>
          <w:numId w:val="6"/>
        </w:numPr>
        <w:tabs>
          <w:tab w:val="num" w:pos="-851"/>
        </w:tabs>
        <w:suppressAutoHyphens w:val="0"/>
        <w:spacing w:after="60"/>
        <w:ind w:left="-993" w:firstLine="0"/>
        <w:rPr>
          <w:sz w:val="26"/>
          <w:szCs w:val="26"/>
        </w:rPr>
      </w:pPr>
      <w:r>
        <w:rPr>
          <w:sz w:val="26"/>
          <w:szCs w:val="26"/>
        </w:rPr>
        <w:lastRenderedPageBreak/>
        <w:t xml:space="preserve"> </w:t>
      </w:r>
      <w:r w:rsidR="00A5394D" w:rsidRPr="00732F4D">
        <w:rPr>
          <w:sz w:val="26"/>
          <w:szCs w:val="26"/>
        </w:rPr>
        <w:t>Achieved the daily output that prepared by management</w:t>
      </w:r>
    </w:p>
    <w:p w:rsidR="00A5394D" w:rsidRPr="00732F4D" w:rsidRDefault="00E35C78" w:rsidP="00A5394D">
      <w:pPr>
        <w:numPr>
          <w:ilvl w:val="0"/>
          <w:numId w:val="6"/>
        </w:numPr>
        <w:tabs>
          <w:tab w:val="num" w:pos="-851"/>
        </w:tabs>
        <w:suppressAutoHyphens w:val="0"/>
        <w:spacing w:after="60"/>
        <w:ind w:left="-993" w:firstLine="0"/>
        <w:rPr>
          <w:sz w:val="26"/>
          <w:szCs w:val="26"/>
        </w:rPr>
      </w:pPr>
      <w:r>
        <w:rPr>
          <w:sz w:val="26"/>
          <w:szCs w:val="26"/>
        </w:rPr>
        <w:t xml:space="preserve"> </w:t>
      </w:r>
      <w:r w:rsidR="00A5394D" w:rsidRPr="00732F4D">
        <w:rPr>
          <w:sz w:val="26"/>
          <w:szCs w:val="26"/>
        </w:rPr>
        <w:t>Give training to the subordinate/operator regarding the new model introduction</w:t>
      </w:r>
    </w:p>
    <w:p w:rsidR="00A5394D" w:rsidRPr="00732F4D" w:rsidRDefault="00A5394D" w:rsidP="00A5394D">
      <w:pPr>
        <w:ind w:left="-993"/>
        <w:rPr>
          <w:sz w:val="26"/>
          <w:szCs w:val="26"/>
        </w:rPr>
      </w:pPr>
      <w:r w:rsidRPr="00732F4D">
        <w:rPr>
          <w:sz w:val="26"/>
          <w:szCs w:val="26"/>
        </w:rPr>
        <w:t xml:space="preserve">  </w:t>
      </w:r>
      <w:r w:rsidR="005D7EB5">
        <w:rPr>
          <w:sz w:val="26"/>
          <w:szCs w:val="26"/>
        </w:rPr>
        <w:t xml:space="preserve"> </w:t>
      </w:r>
      <w:r w:rsidRPr="00732F4D">
        <w:rPr>
          <w:sz w:val="26"/>
          <w:szCs w:val="26"/>
        </w:rPr>
        <w:t>and also for quality issues.</w:t>
      </w:r>
    </w:p>
    <w:p w:rsidR="00A5394D" w:rsidRPr="00732F4D" w:rsidRDefault="00A5394D" w:rsidP="00A5394D">
      <w:pPr>
        <w:numPr>
          <w:ilvl w:val="0"/>
          <w:numId w:val="6"/>
        </w:numPr>
        <w:tabs>
          <w:tab w:val="num" w:pos="-709"/>
        </w:tabs>
        <w:suppressAutoHyphens w:val="0"/>
        <w:spacing w:after="60"/>
        <w:ind w:left="-993" w:firstLine="0"/>
        <w:rPr>
          <w:sz w:val="26"/>
          <w:szCs w:val="26"/>
        </w:rPr>
      </w:pPr>
      <w:r w:rsidRPr="00732F4D">
        <w:rPr>
          <w:sz w:val="26"/>
          <w:szCs w:val="26"/>
        </w:rPr>
        <w:t xml:space="preserve">Prepared the daily closing report for management </w:t>
      </w:r>
    </w:p>
    <w:p w:rsidR="00A5394D" w:rsidRPr="00732F4D" w:rsidRDefault="00A5394D" w:rsidP="00A5394D">
      <w:pPr>
        <w:numPr>
          <w:ilvl w:val="0"/>
          <w:numId w:val="6"/>
        </w:numPr>
        <w:tabs>
          <w:tab w:val="num" w:pos="-709"/>
        </w:tabs>
        <w:suppressAutoHyphens w:val="0"/>
        <w:spacing w:after="60"/>
        <w:ind w:left="-993" w:firstLine="0"/>
        <w:rPr>
          <w:sz w:val="26"/>
          <w:szCs w:val="26"/>
        </w:rPr>
      </w:pPr>
      <w:r w:rsidRPr="00732F4D">
        <w:rPr>
          <w:sz w:val="26"/>
          <w:szCs w:val="26"/>
        </w:rPr>
        <w:t>Do the improvement on the line production in order to achieve the maximum output.</w:t>
      </w:r>
    </w:p>
    <w:p w:rsidR="00A5394D" w:rsidRPr="00732F4D" w:rsidRDefault="00A5394D" w:rsidP="00A5394D">
      <w:pPr>
        <w:numPr>
          <w:ilvl w:val="0"/>
          <w:numId w:val="6"/>
        </w:numPr>
        <w:tabs>
          <w:tab w:val="num" w:pos="-709"/>
        </w:tabs>
        <w:suppressAutoHyphens w:val="0"/>
        <w:spacing w:after="60"/>
        <w:ind w:left="-993" w:firstLine="0"/>
        <w:rPr>
          <w:sz w:val="26"/>
          <w:szCs w:val="26"/>
        </w:rPr>
      </w:pPr>
      <w:r w:rsidRPr="00732F4D">
        <w:rPr>
          <w:sz w:val="26"/>
          <w:szCs w:val="26"/>
        </w:rPr>
        <w:t>Supervising the production on LCD-monitor, LCD-TV and Plasma TV.</w:t>
      </w:r>
    </w:p>
    <w:p w:rsidR="00A5394D" w:rsidRPr="00732F4D" w:rsidRDefault="00A5394D" w:rsidP="00A5394D">
      <w:pPr>
        <w:numPr>
          <w:ilvl w:val="0"/>
          <w:numId w:val="6"/>
        </w:numPr>
        <w:tabs>
          <w:tab w:val="num" w:pos="-709"/>
        </w:tabs>
        <w:suppressAutoHyphens w:val="0"/>
        <w:spacing w:after="60"/>
        <w:ind w:left="-993" w:firstLine="0"/>
        <w:rPr>
          <w:sz w:val="26"/>
          <w:szCs w:val="26"/>
        </w:rPr>
      </w:pPr>
      <w:r w:rsidRPr="00732F4D">
        <w:rPr>
          <w:sz w:val="26"/>
          <w:szCs w:val="26"/>
        </w:rPr>
        <w:t xml:space="preserve">Do the 5S 3R on line production to make sure the good condition of the line.  </w:t>
      </w:r>
    </w:p>
    <w:p w:rsidR="00A5394D" w:rsidRPr="00732F4D" w:rsidRDefault="00A5394D" w:rsidP="00A5394D">
      <w:pPr>
        <w:rPr>
          <w:b/>
          <w:sz w:val="26"/>
          <w:szCs w:val="26"/>
        </w:rPr>
      </w:pPr>
    </w:p>
    <w:p w:rsidR="00732F4D" w:rsidRPr="00732F4D" w:rsidRDefault="00732F4D" w:rsidP="00A5394D">
      <w:pPr>
        <w:rPr>
          <w:b/>
          <w:sz w:val="26"/>
          <w:szCs w:val="26"/>
        </w:rPr>
      </w:pPr>
    </w:p>
    <w:p w:rsidR="00A5394D" w:rsidRPr="00732F4D" w:rsidRDefault="00823CEE" w:rsidP="00A5394D">
      <w:pPr>
        <w:ind w:left="-993"/>
        <w:rPr>
          <w:b/>
          <w:sz w:val="26"/>
          <w:szCs w:val="26"/>
        </w:rPr>
      </w:pPr>
      <w:r w:rsidRPr="00732F4D">
        <w:rPr>
          <w:b/>
          <w:sz w:val="26"/>
          <w:szCs w:val="26"/>
        </w:rPr>
        <w:t>July 2008</w:t>
      </w:r>
      <w:r w:rsidR="00A5394D" w:rsidRPr="00732F4D">
        <w:rPr>
          <w:b/>
          <w:sz w:val="26"/>
          <w:szCs w:val="26"/>
        </w:rPr>
        <w:t xml:space="preserve"> – </w:t>
      </w:r>
      <w:r w:rsidR="00286DA6">
        <w:rPr>
          <w:b/>
          <w:sz w:val="26"/>
          <w:szCs w:val="26"/>
        </w:rPr>
        <w:t>Sept 2010</w:t>
      </w:r>
    </w:p>
    <w:p w:rsidR="00A5394D" w:rsidRPr="00732F4D" w:rsidRDefault="00A5394D" w:rsidP="00A5394D">
      <w:pPr>
        <w:ind w:left="-993"/>
        <w:rPr>
          <w:b/>
          <w:sz w:val="26"/>
          <w:szCs w:val="26"/>
        </w:rPr>
      </w:pPr>
      <w:r w:rsidRPr="00732F4D">
        <w:rPr>
          <w:b/>
          <w:sz w:val="26"/>
          <w:szCs w:val="26"/>
        </w:rPr>
        <w:t>Position Title :  SECTION SUPERVISOR</w:t>
      </w:r>
    </w:p>
    <w:p w:rsidR="00A5394D" w:rsidRPr="00732F4D" w:rsidRDefault="00A5394D" w:rsidP="00A5394D">
      <w:pPr>
        <w:ind w:left="-993"/>
        <w:rPr>
          <w:sz w:val="26"/>
          <w:szCs w:val="26"/>
        </w:rPr>
      </w:pPr>
      <w:r w:rsidRPr="00732F4D">
        <w:rPr>
          <w:sz w:val="26"/>
          <w:szCs w:val="26"/>
        </w:rPr>
        <w:t>P</w:t>
      </w:r>
      <w:r w:rsidR="000D4A8D">
        <w:rPr>
          <w:sz w:val="26"/>
          <w:szCs w:val="26"/>
        </w:rPr>
        <w:t>osition Level</w:t>
      </w:r>
      <w:r w:rsidR="00C353F7">
        <w:rPr>
          <w:sz w:val="26"/>
          <w:szCs w:val="26"/>
        </w:rPr>
        <w:tab/>
        <w:t xml:space="preserve">: </w:t>
      </w:r>
      <w:r w:rsidR="000D4A8D">
        <w:rPr>
          <w:sz w:val="26"/>
          <w:szCs w:val="26"/>
        </w:rPr>
        <w:t>Officer</w:t>
      </w:r>
      <w:r w:rsidR="00286DA6">
        <w:rPr>
          <w:sz w:val="26"/>
          <w:szCs w:val="26"/>
        </w:rPr>
        <w:t xml:space="preserve"> </w:t>
      </w:r>
    </w:p>
    <w:p w:rsidR="00A5394D" w:rsidRPr="00732F4D" w:rsidRDefault="00A5394D" w:rsidP="00A5394D">
      <w:pPr>
        <w:ind w:left="-993"/>
        <w:rPr>
          <w:sz w:val="26"/>
          <w:szCs w:val="26"/>
        </w:rPr>
      </w:pPr>
      <w:r w:rsidRPr="00732F4D">
        <w:rPr>
          <w:sz w:val="26"/>
          <w:szCs w:val="26"/>
        </w:rPr>
        <w:t>Specialization</w:t>
      </w:r>
      <w:r w:rsidRPr="00732F4D">
        <w:rPr>
          <w:sz w:val="26"/>
          <w:szCs w:val="26"/>
        </w:rPr>
        <w:tab/>
        <w:t>: Manufacturing/Production Operations</w:t>
      </w:r>
      <w:r w:rsidR="002F0D63">
        <w:rPr>
          <w:sz w:val="26"/>
          <w:szCs w:val="26"/>
        </w:rPr>
        <w:t>/Innovation Team/Quality &amp; system support</w:t>
      </w:r>
    </w:p>
    <w:p w:rsidR="00A5394D" w:rsidRPr="00732F4D" w:rsidRDefault="00A5394D" w:rsidP="00A5394D">
      <w:pPr>
        <w:ind w:left="-993"/>
        <w:rPr>
          <w:sz w:val="26"/>
          <w:szCs w:val="26"/>
        </w:rPr>
      </w:pPr>
      <w:r w:rsidRPr="00732F4D">
        <w:rPr>
          <w:sz w:val="26"/>
          <w:szCs w:val="26"/>
        </w:rPr>
        <w:t>Industry</w:t>
      </w:r>
      <w:r w:rsidRPr="00732F4D">
        <w:rPr>
          <w:sz w:val="26"/>
          <w:szCs w:val="26"/>
        </w:rPr>
        <w:tab/>
      </w:r>
      <w:r w:rsidRPr="00732F4D">
        <w:rPr>
          <w:sz w:val="26"/>
          <w:szCs w:val="26"/>
        </w:rPr>
        <w:tab/>
        <w:t>: Manufacturing / Production</w:t>
      </w:r>
    </w:p>
    <w:p w:rsidR="00A5394D" w:rsidRPr="00732F4D" w:rsidRDefault="00A5394D" w:rsidP="00A5394D">
      <w:pPr>
        <w:ind w:left="-993"/>
        <w:rPr>
          <w:sz w:val="26"/>
          <w:szCs w:val="26"/>
        </w:rPr>
      </w:pPr>
    </w:p>
    <w:p w:rsidR="00A5394D" w:rsidRPr="00732F4D" w:rsidRDefault="00A5394D" w:rsidP="00A5394D">
      <w:pPr>
        <w:ind w:left="-993"/>
        <w:rPr>
          <w:b/>
          <w:sz w:val="26"/>
          <w:szCs w:val="26"/>
        </w:rPr>
      </w:pPr>
      <w:r w:rsidRPr="00732F4D">
        <w:rPr>
          <w:b/>
          <w:sz w:val="26"/>
          <w:szCs w:val="26"/>
        </w:rPr>
        <w:t xml:space="preserve">Work Description: </w:t>
      </w:r>
    </w:p>
    <w:p w:rsidR="00A5394D" w:rsidRPr="0073546C" w:rsidRDefault="005D7EB5" w:rsidP="00A5394D">
      <w:pPr>
        <w:numPr>
          <w:ilvl w:val="0"/>
          <w:numId w:val="6"/>
        </w:numPr>
        <w:tabs>
          <w:tab w:val="num" w:pos="-851"/>
        </w:tabs>
        <w:suppressAutoHyphens w:val="0"/>
        <w:spacing w:after="60"/>
        <w:ind w:left="-993" w:firstLine="0"/>
        <w:rPr>
          <w:sz w:val="26"/>
          <w:szCs w:val="26"/>
        </w:rPr>
      </w:pPr>
      <w:r>
        <w:rPr>
          <w:sz w:val="26"/>
          <w:szCs w:val="26"/>
        </w:rPr>
        <w:t xml:space="preserve">  </w:t>
      </w:r>
      <w:r w:rsidR="00A5394D" w:rsidRPr="0073546C">
        <w:rPr>
          <w:sz w:val="26"/>
          <w:szCs w:val="26"/>
        </w:rPr>
        <w:t>Prepared the report regarding the daily output status on production</w:t>
      </w:r>
    </w:p>
    <w:p w:rsidR="0073546C"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A5394D" w:rsidRPr="0073546C">
        <w:rPr>
          <w:sz w:val="26"/>
          <w:szCs w:val="26"/>
        </w:rPr>
        <w:t>Control the GMES system for production line</w:t>
      </w:r>
      <w:r w:rsidR="0073546C" w:rsidRPr="0073546C">
        <w:rPr>
          <w:sz w:val="26"/>
          <w:szCs w:val="26"/>
        </w:rPr>
        <w:t xml:space="preserve"> and extended technical and software expertise for latest </w:t>
      </w:r>
      <w:r w:rsidR="0073546C">
        <w:rPr>
          <w:sz w:val="26"/>
          <w:szCs w:val="26"/>
        </w:rPr>
        <w:t xml:space="preserve">  </w:t>
      </w:r>
    </w:p>
    <w:p w:rsidR="00A5394D" w:rsidRPr="0073546C" w:rsidRDefault="0073546C" w:rsidP="0073546C">
      <w:pPr>
        <w:suppressAutoHyphens w:val="0"/>
        <w:spacing w:after="60"/>
        <w:ind w:left="-993"/>
        <w:rPr>
          <w:sz w:val="26"/>
          <w:szCs w:val="26"/>
        </w:rPr>
      </w:pPr>
      <w:r>
        <w:rPr>
          <w:sz w:val="26"/>
          <w:szCs w:val="26"/>
        </w:rPr>
        <w:t xml:space="preserve">   </w:t>
      </w:r>
      <w:r w:rsidRPr="0073546C">
        <w:rPr>
          <w:sz w:val="26"/>
          <w:szCs w:val="26"/>
        </w:rPr>
        <w:t>manufacturing application systems</w:t>
      </w:r>
    </w:p>
    <w:p w:rsidR="00087F77" w:rsidRDefault="009C2559" w:rsidP="00E5595D">
      <w:pPr>
        <w:numPr>
          <w:ilvl w:val="0"/>
          <w:numId w:val="6"/>
        </w:numPr>
        <w:tabs>
          <w:tab w:val="num" w:pos="-851"/>
        </w:tabs>
        <w:suppressAutoHyphens w:val="0"/>
        <w:spacing w:after="60"/>
        <w:ind w:left="-993" w:firstLine="0"/>
        <w:rPr>
          <w:sz w:val="26"/>
          <w:szCs w:val="26"/>
        </w:rPr>
      </w:pPr>
      <w:r w:rsidRPr="00087F77">
        <w:rPr>
          <w:sz w:val="26"/>
          <w:szCs w:val="26"/>
        </w:rPr>
        <w:t xml:space="preserve">  </w:t>
      </w:r>
      <w:r w:rsidR="00087F77" w:rsidRPr="00087F77">
        <w:rPr>
          <w:sz w:val="26"/>
          <w:szCs w:val="26"/>
        </w:rPr>
        <w:t xml:space="preserve">Actively applied new manufacturing technologies and aggressively evaluates and reported on </w:t>
      </w:r>
    </w:p>
    <w:p w:rsidR="00087F77" w:rsidRPr="00087F77" w:rsidRDefault="00087F77" w:rsidP="00087F77">
      <w:pPr>
        <w:suppressAutoHyphens w:val="0"/>
        <w:spacing w:after="60"/>
        <w:ind w:left="-993"/>
        <w:rPr>
          <w:sz w:val="26"/>
          <w:szCs w:val="26"/>
        </w:rPr>
      </w:pPr>
      <w:r>
        <w:rPr>
          <w:sz w:val="26"/>
          <w:szCs w:val="26"/>
        </w:rPr>
        <w:t xml:space="preserve">   </w:t>
      </w:r>
      <w:r w:rsidRPr="00087F77">
        <w:rPr>
          <w:sz w:val="26"/>
          <w:szCs w:val="26"/>
        </w:rPr>
        <w:t>manufacturing opportunities which will contribute to the plant’s objectives and goals</w:t>
      </w:r>
    </w:p>
    <w:p w:rsidR="009C2559" w:rsidRPr="00087F77" w:rsidRDefault="009C2559" w:rsidP="00E5595D">
      <w:pPr>
        <w:numPr>
          <w:ilvl w:val="0"/>
          <w:numId w:val="6"/>
        </w:numPr>
        <w:tabs>
          <w:tab w:val="num" w:pos="-851"/>
        </w:tabs>
        <w:suppressAutoHyphens w:val="0"/>
        <w:spacing w:after="60"/>
        <w:ind w:left="-993" w:firstLine="0"/>
        <w:rPr>
          <w:sz w:val="26"/>
          <w:szCs w:val="26"/>
        </w:rPr>
      </w:pPr>
      <w:r w:rsidRPr="00087F77">
        <w:rPr>
          <w:sz w:val="26"/>
          <w:szCs w:val="26"/>
        </w:rPr>
        <w:t xml:space="preserve">  Control</w:t>
      </w:r>
      <w:r w:rsidR="00E5595D" w:rsidRPr="00087F77">
        <w:rPr>
          <w:sz w:val="26"/>
          <w:szCs w:val="26"/>
        </w:rPr>
        <w:t xml:space="preserve"> the </w:t>
      </w:r>
      <w:r w:rsidR="00087F77" w:rsidRPr="00087F77">
        <w:rPr>
          <w:sz w:val="26"/>
          <w:szCs w:val="26"/>
        </w:rPr>
        <w:t xml:space="preserve">network and </w:t>
      </w:r>
      <w:r w:rsidRPr="00087F77">
        <w:rPr>
          <w:sz w:val="26"/>
          <w:szCs w:val="26"/>
        </w:rPr>
        <w:t>monitoring system for production</w:t>
      </w:r>
      <w:r w:rsidR="0073546C" w:rsidRPr="00087F77">
        <w:rPr>
          <w:sz w:val="26"/>
          <w:szCs w:val="26"/>
        </w:rPr>
        <w:t xml:space="preserve"> and scanning index</w:t>
      </w:r>
    </w:p>
    <w:p w:rsidR="00E5595D" w:rsidRPr="0073546C" w:rsidRDefault="00E5595D"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73546C" w:rsidRPr="0073546C">
        <w:rPr>
          <w:sz w:val="26"/>
          <w:szCs w:val="26"/>
        </w:rPr>
        <w:t>Cross trained key personnel to ensure mobility and back up of engineering resources</w:t>
      </w:r>
    </w:p>
    <w:p w:rsidR="00A5394D" w:rsidRPr="0073546C" w:rsidRDefault="005D7EB5" w:rsidP="009C2559">
      <w:pPr>
        <w:numPr>
          <w:ilvl w:val="0"/>
          <w:numId w:val="6"/>
        </w:numPr>
        <w:tabs>
          <w:tab w:val="num" w:pos="-851"/>
        </w:tabs>
        <w:suppressAutoHyphens w:val="0"/>
        <w:spacing w:after="60"/>
        <w:ind w:left="-993" w:firstLine="0"/>
        <w:rPr>
          <w:sz w:val="26"/>
          <w:szCs w:val="26"/>
        </w:rPr>
      </w:pPr>
      <w:r w:rsidRPr="0073546C">
        <w:rPr>
          <w:sz w:val="26"/>
          <w:szCs w:val="26"/>
        </w:rPr>
        <w:t xml:space="preserve">  </w:t>
      </w:r>
      <w:r w:rsidR="00A5394D" w:rsidRPr="0073546C">
        <w:rPr>
          <w:sz w:val="26"/>
          <w:szCs w:val="26"/>
        </w:rPr>
        <w:t>PIC for scanner</w:t>
      </w:r>
      <w:r w:rsidR="0073546C">
        <w:rPr>
          <w:sz w:val="26"/>
          <w:szCs w:val="26"/>
        </w:rPr>
        <w:t>, CCTV</w:t>
      </w:r>
      <w:r w:rsidR="009C2559" w:rsidRPr="0073546C">
        <w:rPr>
          <w:sz w:val="26"/>
          <w:szCs w:val="26"/>
        </w:rPr>
        <w:t xml:space="preserve"> and PC in</w:t>
      </w:r>
      <w:r w:rsidR="00A5394D" w:rsidRPr="0073546C">
        <w:rPr>
          <w:sz w:val="26"/>
          <w:szCs w:val="26"/>
        </w:rPr>
        <w:t xml:space="preserve">stallation for production </w:t>
      </w:r>
    </w:p>
    <w:p w:rsidR="0073546C" w:rsidRDefault="002C1D4F"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73546C" w:rsidRPr="0073546C">
        <w:rPr>
          <w:sz w:val="26"/>
          <w:szCs w:val="26"/>
        </w:rPr>
        <w:t>Provided technical expertise for creating</w:t>
      </w:r>
      <w:r w:rsidR="0073546C">
        <w:rPr>
          <w:sz w:val="26"/>
          <w:szCs w:val="26"/>
        </w:rPr>
        <w:t xml:space="preserve"> new and enhancing existing scanning</w:t>
      </w:r>
      <w:r w:rsidR="0073546C" w:rsidRPr="0073546C">
        <w:rPr>
          <w:sz w:val="26"/>
          <w:szCs w:val="26"/>
        </w:rPr>
        <w:t xml:space="preserve"> functions with a view to </w:t>
      </w:r>
      <w:r w:rsidR="0073546C">
        <w:rPr>
          <w:sz w:val="26"/>
          <w:szCs w:val="26"/>
        </w:rPr>
        <w:t xml:space="preserve"> </w:t>
      </w:r>
    </w:p>
    <w:p w:rsidR="0073546C" w:rsidRPr="0073546C" w:rsidRDefault="0073546C" w:rsidP="0073546C">
      <w:pPr>
        <w:suppressAutoHyphens w:val="0"/>
        <w:spacing w:after="60"/>
        <w:ind w:left="-993"/>
        <w:rPr>
          <w:sz w:val="26"/>
          <w:szCs w:val="26"/>
        </w:rPr>
      </w:pPr>
      <w:r>
        <w:rPr>
          <w:sz w:val="26"/>
          <w:szCs w:val="26"/>
        </w:rPr>
        <w:t xml:space="preserve">   </w:t>
      </w:r>
      <w:r w:rsidRPr="0073546C">
        <w:rPr>
          <w:sz w:val="26"/>
          <w:szCs w:val="26"/>
        </w:rPr>
        <w:t>improve performance and reducing cycle time</w:t>
      </w:r>
    </w:p>
    <w:p w:rsidR="00087F77" w:rsidRDefault="00E35C78" w:rsidP="00087F77">
      <w:pPr>
        <w:numPr>
          <w:ilvl w:val="0"/>
          <w:numId w:val="6"/>
        </w:numPr>
        <w:tabs>
          <w:tab w:val="num" w:pos="-851"/>
        </w:tabs>
        <w:suppressAutoHyphens w:val="0"/>
        <w:spacing w:after="60"/>
        <w:ind w:left="-993" w:firstLine="0"/>
        <w:rPr>
          <w:sz w:val="26"/>
          <w:szCs w:val="26"/>
        </w:rPr>
      </w:pPr>
      <w:r w:rsidRPr="0073546C">
        <w:rPr>
          <w:sz w:val="26"/>
          <w:szCs w:val="26"/>
        </w:rPr>
        <w:t xml:space="preserve">  </w:t>
      </w:r>
      <w:r w:rsidR="00087F77" w:rsidRPr="00087F77">
        <w:rPr>
          <w:sz w:val="26"/>
          <w:szCs w:val="26"/>
        </w:rPr>
        <w:t xml:space="preserve">Developed, implemented and supported on-going production processes, methods, tools, equipment, and </w:t>
      </w:r>
    </w:p>
    <w:p w:rsidR="00087F77" w:rsidRDefault="00087F77" w:rsidP="00087F77">
      <w:pPr>
        <w:suppressAutoHyphens w:val="0"/>
        <w:spacing w:after="60"/>
        <w:ind w:left="-993"/>
        <w:rPr>
          <w:sz w:val="26"/>
          <w:szCs w:val="26"/>
        </w:rPr>
      </w:pPr>
      <w:r>
        <w:rPr>
          <w:sz w:val="26"/>
          <w:szCs w:val="26"/>
        </w:rPr>
        <w:t xml:space="preserve">   </w:t>
      </w:r>
      <w:r w:rsidRPr="00087F77">
        <w:rPr>
          <w:sz w:val="26"/>
          <w:szCs w:val="26"/>
        </w:rPr>
        <w:t xml:space="preserve">controls for the manufacture of products and components consistent with obtaining and maintaining </w:t>
      </w:r>
      <w:r>
        <w:rPr>
          <w:sz w:val="26"/>
          <w:szCs w:val="26"/>
        </w:rPr>
        <w:t xml:space="preserve">    </w:t>
      </w:r>
    </w:p>
    <w:p w:rsidR="00A5394D" w:rsidRPr="00087F77" w:rsidRDefault="00087F77" w:rsidP="00087F77">
      <w:pPr>
        <w:suppressAutoHyphens w:val="0"/>
        <w:spacing w:after="60"/>
        <w:ind w:left="-993"/>
        <w:rPr>
          <w:sz w:val="26"/>
          <w:szCs w:val="26"/>
        </w:rPr>
      </w:pPr>
      <w:r>
        <w:rPr>
          <w:sz w:val="26"/>
          <w:szCs w:val="26"/>
        </w:rPr>
        <w:t xml:space="preserve">   </w:t>
      </w:r>
      <w:r w:rsidRPr="00087F77">
        <w:rPr>
          <w:sz w:val="26"/>
          <w:szCs w:val="26"/>
        </w:rPr>
        <w:t xml:space="preserve">design integrity, optimum costs, quality, inventories, and </w:t>
      </w:r>
      <w:hyperlink r:id="rId5" w:history="1">
        <w:r w:rsidRPr="00087F77">
          <w:rPr>
            <w:rStyle w:val="klink"/>
            <w:sz w:val="26"/>
            <w:szCs w:val="26"/>
          </w:rPr>
          <w:t>investment</w:t>
        </w:r>
      </w:hyperlink>
      <w:r w:rsidRPr="00087F77">
        <w:rPr>
          <w:sz w:val="26"/>
          <w:szCs w:val="26"/>
        </w:rPr>
        <w:t xml:space="preserve"> in facilities.</w:t>
      </w:r>
    </w:p>
    <w:p w:rsidR="002F0D63"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2F0D63" w:rsidRPr="002F0D63">
        <w:rPr>
          <w:sz w:val="26"/>
          <w:szCs w:val="26"/>
        </w:rPr>
        <w:t xml:space="preserve">Maintained effective communications with all people affected by projects and issues operating </w:t>
      </w:r>
    </w:p>
    <w:p w:rsidR="00A5394D" w:rsidRPr="002F0D63" w:rsidRDefault="002F0D63" w:rsidP="002F0D63">
      <w:pPr>
        <w:suppressAutoHyphens w:val="0"/>
        <w:spacing w:after="60"/>
        <w:ind w:left="-993"/>
        <w:rPr>
          <w:sz w:val="26"/>
          <w:szCs w:val="26"/>
        </w:rPr>
      </w:pPr>
      <w:r>
        <w:rPr>
          <w:sz w:val="26"/>
          <w:szCs w:val="26"/>
        </w:rPr>
        <w:t xml:space="preserve">   </w:t>
      </w:r>
      <w:r w:rsidRPr="002F0D63">
        <w:rPr>
          <w:sz w:val="26"/>
          <w:szCs w:val="26"/>
        </w:rPr>
        <w:t>instructions when required. Issues periodic status reports to keep affected personnel informed</w:t>
      </w:r>
      <w:r>
        <w:rPr>
          <w:sz w:val="26"/>
          <w:szCs w:val="26"/>
        </w:rPr>
        <w:t>.</w:t>
      </w:r>
      <w:r w:rsidR="00A5394D" w:rsidRPr="002F0D63">
        <w:rPr>
          <w:sz w:val="26"/>
          <w:szCs w:val="26"/>
        </w:rPr>
        <w:t xml:space="preserve"> </w:t>
      </w:r>
    </w:p>
    <w:p w:rsidR="00A5394D" w:rsidRPr="0073546C"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A5394D" w:rsidRPr="0073546C">
        <w:rPr>
          <w:sz w:val="26"/>
          <w:szCs w:val="26"/>
        </w:rPr>
        <w:t xml:space="preserve">Controlling and supervise the label printing process </w:t>
      </w:r>
    </w:p>
    <w:p w:rsidR="00A5394D" w:rsidRPr="0073546C"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A5394D" w:rsidRPr="0073546C">
        <w:rPr>
          <w:sz w:val="26"/>
          <w:szCs w:val="26"/>
        </w:rPr>
        <w:t>Prepared the report regarding the forklift maintenances cost for production</w:t>
      </w:r>
    </w:p>
    <w:p w:rsidR="00A5394D" w:rsidRPr="0073546C"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A5394D" w:rsidRPr="0073546C">
        <w:rPr>
          <w:sz w:val="26"/>
          <w:szCs w:val="26"/>
        </w:rPr>
        <w:t xml:space="preserve">As a ERT </w:t>
      </w:r>
      <w:r w:rsidR="00732F4D" w:rsidRPr="0073546C">
        <w:rPr>
          <w:sz w:val="26"/>
          <w:szCs w:val="26"/>
        </w:rPr>
        <w:t xml:space="preserve">and EHS </w:t>
      </w:r>
      <w:r w:rsidR="00A5394D" w:rsidRPr="0073546C">
        <w:rPr>
          <w:sz w:val="26"/>
          <w:szCs w:val="26"/>
        </w:rPr>
        <w:t xml:space="preserve">members representative for production line </w:t>
      </w:r>
    </w:p>
    <w:p w:rsidR="00FF0740" w:rsidRPr="0073546C" w:rsidRDefault="00FF0740" w:rsidP="00A5394D">
      <w:pPr>
        <w:numPr>
          <w:ilvl w:val="0"/>
          <w:numId w:val="6"/>
        </w:numPr>
        <w:tabs>
          <w:tab w:val="num" w:pos="-851"/>
        </w:tabs>
        <w:suppressAutoHyphens w:val="0"/>
        <w:spacing w:after="60"/>
        <w:ind w:left="-993" w:firstLine="0"/>
        <w:rPr>
          <w:sz w:val="26"/>
          <w:szCs w:val="26"/>
        </w:rPr>
      </w:pPr>
      <w:r w:rsidRPr="0073546C">
        <w:rPr>
          <w:sz w:val="26"/>
          <w:szCs w:val="26"/>
        </w:rPr>
        <w:t xml:space="preserve">  Oversea hazardous waste management including chemical.</w:t>
      </w:r>
    </w:p>
    <w:p w:rsidR="002F0D63"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2F0D63" w:rsidRPr="002F0D63">
        <w:rPr>
          <w:sz w:val="26"/>
          <w:szCs w:val="26"/>
        </w:rPr>
        <w:t xml:space="preserve">Recommended changes for the most practical and economical manufacturing processes, including </w:t>
      </w:r>
    </w:p>
    <w:p w:rsidR="00A5394D" w:rsidRPr="002F0D63" w:rsidRDefault="002F0D63" w:rsidP="002F0D63">
      <w:pPr>
        <w:suppressAutoHyphens w:val="0"/>
        <w:spacing w:after="60"/>
        <w:ind w:left="-993"/>
        <w:rPr>
          <w:sz w:val="26"/>
          <w:szCs w:val="26"/>
        </w:rPr>
      </w:pPr>
      <w:r>
        <w:rPr>
          <w:sz w:val="26"/>
          <w:szCs w:val="26"/>
        </w:rPr>
        <w:t xml:space="preserve">   </w:t>
      </w:r>
      <w:r w:rsidRPr="002F0D63">
        <w:rPr>
          <w:sz w:val="26"/>
          <w:szCs w:val="26"/>
        </w:rPr>
        <w:t>material, labor, tooling and equipment</w:t>
      </w:r>
      <w:r w:rsidR="00A5394D" w:rsidRPr="002F0D63">
        <w:rPr>
          <w:sz w:val="26"/>
          <w:szCs w:val="26"/>
        </w:rPr>
        <w:t xml:space="preserve"> </w:t>
      </w:r>
    </w:p>
    <w:p w:rsidR="00B04A48" w:rsidRDefault="005D7EB5" w:rsidP="00B04A48">
      <w:pPr>
        <w:numPr>
          <w:ilvl w:val="0"/>
          <w:numId w:val="6"/>
        </w:numPr>
        <w:tabs>
          <w:tab w:val="num" w:pos="-851"/>
        </w:tabs>
        <w:suppressAutoHyphens w:val="0"/>
        <w:spacing w:after="60"/>
        <w:ind w:left="-993" w:firstLine="0"/>
        <w:rPr>
          <w:sz w:val="26"/>
          <w:szCs w:val="26"/>
        </w:rPr>
      </w:pPr>
      <w:r w:rsidRPr="0073546C">
        <w:rPr>
          <w:sz w:val="26"/>
          <w:szCs w:val="26"/>
        </w:rPr>
        <w:t xml:space="preserve">  </w:t>
      </w:r>
      <w:r w:rsidR="00B04A48" w:rsidRPr="00B04A48">
        <w:rPr>
          <w:sz w:val="26"/>
          <w:szCs w:val="26"/>
        </w:rPr>
        <w:t xml:space="preserve">Developed Quality Plans including: incoming, in-process and final inspection, providing training to </w:t>
      </w:r>
    </w:p>
    <w:p w:rsidR="00A5394D" w:rsidRPr="00B04A48" w:rsidRDefault="00B04A48" w:rsidP="00B04A48">
      <w:pPr>
        <w:suppressAutoHyphens w:val="0"/>
        <w:spacing w:after="60"/>
        <w:ind w:left="-993"/>
        <w:rPr>
          <w:sz w:val="26"/>
          <w:szCs w:val="26"/>
        </w:rPr>
      </w:pPr>
      <w:r>
        <w:rPr>
          <w:sz w:val="26"/>
          <w:szCs w:val="26"/>
        </w:rPr>
        <w:t xml:space="preserve">   </w:t>
      </w:r>
      <w:r w:rsidRPr="00B04A48">
        <w:rPr>
          <w:sz w:val="26"/>
          <w:szCs w:val="26"/>
        </w:rPr>
        <w:t>those affected by the plans.</w:t>
      </w:r>
    </w:p>
    <w:p w:rsidR="002F0D63"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2F0D63" w:rsidRPr="002F0D63">
        <w:rPr>
          <w:sz w:val="26"/>
          <w:szCs w:val="26"/>
        </w:rPr>
        <w:t xml:space="preserve">Participated in improvement activities to assure optimum productivity and costs. Suggests alternative </w:t>
      </w:r>
    </w:p>
    <w:p w:rsidR="002F0D63" w:rsidRDefault="002F0D63" w:rsidP="002F0D63">
      <w:pPr>
        <w:suppressAutoHyphens w:val="0"/>
        <w:spacing w:after="60"/>
        <w:ind w:left="-993"/>
        <w:rPr>
          <w:sz w:val="26"/>
          <w:szCs w:val="26"/>
        </w:rPr>
      </w:pPr>
      <w:r>
        <w:rPr>
          <w:sz w:val="26"/>
          <w:szCs w:val="26"/>
        </w:rPr>
        <w:t xml:space="preserve">   designs</w:t>
      </w:r>
      <w:r w:rsidRPr="002F0D63">
        <w:rPr>
          <w:sz w:val="26"/>
          <w:szCs w:val="26"/>
        </w:rPr>
        <w:t xml:space="preserve">, materials, or processes. Must be capable of resolving all problems while maintaining good </w:t>
      </w:r>
    </w:p>
    <w:p w:rsidR="00A5394D" w:rsidRPr="002F0D63" w:rsidRDefault="002F0D63" w:rsidP="002F0D63">
      <w:pPr>
        <w:suppressAutoHyphens w:val="0"/>
        <w:spacing w:after="60"/>
        <w:ind w:left="-993"/>
        <w:rPr>
          <w:sz w:val="26"/>
          <w:szCs w:val="26"/>
        </w:rPr>
      </w:pPr>
      <w:r>
        <w:rPr>
          <w:sz w:val="26"/>
          <w:szCs w:val="26"/>
        </w:rPr>
        <w:lastRenderedPageBreak/>
        <w:t xml:space="preserve">   </w:t>
      </w:r>
      <w:r w:rsidRPr="002F0D63">
        <w:rPr>
          <w:sz w:val="26"/>
          <w:szCs w:val="26"/>
        </w:rPr>
        <w:t>rapport with customers and peers.</w:t>
      </w:r>
    </w:p>
    <w:p w:rsidR="002F0D63"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2F0D63" w:rsidRPr="002F0D63">
        <w:rPr>
          <w:sz w:val="26"/>
          <w:szCs w:val="26"/>
        </w:rPr>
        <w:t xml:space="preserve">Developed Quality Plans including: incoming, in-process and final inspection, providing training to </w:t>
      </w:r>
    </w:p>
    <w:p w:rsidR="00A5394D" w:rsidRPr="0073546C" w:rsidRDefault="002F0D63" w:rsidP="002F0D63">
      <w:pPr>
        <w:suppressAutoHyphens w:val="0"/>
        <w:spacing w:after="60"/>
        <w:ind w:left="-993"/>
        <w:rPr>
          <w:sz w:val="26"/>
          <w:szCs w:val="26"/>
        </w:rPr>
      </w:pPr>
      <w:r>
        <w:rPr>
          <w:sz w:val="26"/>
          <w:szCs w:val="26"/>
        </w:rPr>
        <w:t xml:space="preserve">   </w:t>
      </w:r>
      <w:r w:rsidRPr="002F0D63">
        <w:rPr>
          <w:sz w:val="26"/>
          <w:szCs w:val="26"/>
        </w:rPr>
        <w:t>those affected by the plans</w:t>
      </w:r>
      <w:r>
        <w:t>.</w:t>
      </w:r>
    </w:p>
    <w:p w:rsidR="002F0D63" w:rsidRDefault="005D7EB5" w:rsidP="00A5394D">
      <w:pPr>
        <w:numPr>
          <w:ilvl w:val="0"/>
          <w:numId w:val="6"/>
        </w:numPr>
        <w:tabs>
          <w:tab w:val="num" w:pos="-851"/>
        </w:tabs>
        <w:suppressAutoHyphens w:val="0"/>
        <w:spacing w:after="60"/>
        <w:ind w:left="-993" w:firstLine="0"/>
        <w:rPr>
          <w:sz w:val="26"/>
          <w:szCs w:val="26"/>
        </w:rPr>
      </w:pPr>
      <w:r w:rsidRPr="0073546C">
        <w:rPr>
          <w:sz w:val="26"/>
          <w:szCs w:val="26"/>
        </w:rPr>
        <w:t xml:space="preserve">  </w:t>
      </w:r>
      <w:r w:rsidR="002F0D63" w:rsidRPr="002F0D63">
        <w:rPr>
          <w:sz w:val="26"/>
          <w:szCs w:val="26"/>
        </w:rPr>
        <w:t xml:space="preserve">Assisted with the investigation of Corrective/Preventive Actions (CAPA), notifications and customer </w:t>
      </w:r>
    </w:p>
    <w:p w:rsidR="002F0D63" w:rsidRDefault="002F0D63" w:rsidP="002F0D63">
      <w:pPr>
        <w:suppressAutoHyphens w:val="0"/>
        <w:spacing w:after="60"/>
        <w:ind w:left="-993"/>
        <w:rPr>
          <w:sz w:val="26"/>
          <w:szCs w:val="26"/>
        </w:rPr>
      </w:pPr>
      <w:r>
        <w:rPr>
          <w:sz w:val="26"/>
          <w:szCs w:val="26"/>
        </w:rPr>
        <w:t xml:space="preserve">   </w:t>
      </w:r>
      <w:r w:rsidRPr="002F0D63">
        <w:rPr>
          <w:sz w:val="26"/>
          <w:szCs w:val="26"/>
        </w:rPr>
        <w:t xml:space="preserve">complaints, providing solutions where possible. Communicates customer feedback to Quality Systems </w:t>
      </w:r>
      <w:r>
        <w:rPr>
          <w:sz w:val="26"/>
          <w:szCs w:val="26"/>
        </w:rPr>
        <w:t xml:space="preserve">  </w:t>
      </w:r>
    </w:p>
    <w:p w:rsidR="00B04A48" w:rsidRPr="002F0D63" w:rsidRDefault="002F0D63" w:rsidP="00B04A48">
      <w:pPr>
        <w:suppressAutoHyphens w:val="0"/>
        <w:spacing w:after="60"/>
        <w:ind w:left="-993"/>
        <w:rPr>
          <w:sz w:val="26"/>
          <w:szCs w:val="26"/>
        </w:rPr>
      </w:pPr>
      <w:r>
        <w:rPr>
          <w:sz w:val="26"/>
          <w:szCs w:val="26"/>
        </w:rPr>
        <w:t xml:space="preserve">   </w:t>
      </w:r>
      <w:r w:rsidRPr="002F0D63">
        <w:rPr>
          <w:sz w:val="26"/>
          <w:szCs w:val="26"/>
        </w:rPr>
        <w:t>group.</w:t>
      </w:r>
    </w:p>
    <w:p w:rsidR="009C751B" w:rsidRPr="00732F4D" w:rsidRDefault="009C751B" w:rsidP="00081E2C">
      <w:pPr>
        <w:rPr>
          <w:sz w:val="26"/>
          <w:szCs w:val="26"/>
        </w:rPr>
      </w:pPr>
    </w:p>
    <w:p w:rsidR="00A5394D" w:rsidRPr="00732F4D" w:rsidRDefault="00A5394D" w:rsidP="00A5394D">
      <w:pPr>
        <w:rPr>
          <w:sz w:val="26"/>
          <w:szCs w:val="26"/>
        </w:rPr>
      </w:pPr>
    </w:p>
    <w:p w:rsidR="00E206C1" w:rsidRPr="00732F4D" w:rsidRDefault="00E206C1" w:rsidP="00E206C1">
      <w:pPr>
        <w:ind w:left="-993"/>
        <w:rPr>
          <w:b/>
          <w:sz w:val="26"/>
          <w:szCs w:val="26"/>
        </w:rPr>
      </w:pPr>
      <w:r>
        <w:rPr>
          <w:b/>
          <w:sz w:val="26"/>
          <w:szCs w:val="26"/>
        </w:rPr>
        <w:t xml:space="preserve">PHILIPS LUMILEDS </w:t>
      </w:r>
      <w:r w:rsidR="00E02CA8">
        <w:rPr>
          <w:b/>
          <w:sz w:val="26"/>
          <w:szCs w:val="26"/>
        </w:rPr>
        <w:t>LIGHTING COMPANY</w:t>
      </w:r>
      <w:r>
        <w:rPr>
          <w:b/>
          <w:sz w:val="26"/>
          <w:szCs w:val="26"/>
        </w:rPr>
        <w:t xml:space="preserve"> SDN BHD</w:t>
      </w:r>
    </w:p>
    <w:p w:rsidR="00E206C1" w:rsidRDefault="00E206C1" w:rsidP="009C751B">
      <w:pPr>
        <w:ind w:left="-993"/>
        <w:rPr>
          <w:b/>
          <w:sz w:val="26"/>
          <w:szCs w:val="26"/>
        </w:rPr>
      </w:pPr>
    </w:p>
    <w:p w:rsidR="00E206C1" w:rsidRDefault="00E206C1" w:rsidP="009C751B">
      <w:pPr>
        <w:ind w:left="-993"/>
        <w:rPr>
          <w:b/>
          <w:sz w:val="26"/>
          <w:szCs w:val="26"/>
        </w:rPr>
      </w:pPr>
    </w:p>
    <w:p w:rsidR="009C751B" w:rsidRDefault="009C751B" w:rsidP="009C751B">
      <w:pPr>
        <w:ind w:left="-993"/>
        <w:rPr>
          <w:b/>
          <w:sz w:val="26"/>
          <w:szCs w:val="26"/>
        </w:rPr>
      </w:pPr>
      <w:r>
        <w:rPr>
          <w:b/>
          <w:sz w:val="26"/>
          <w:szCs w:val="26"/>
        </w:rPr>
        <w:t>Sept 2010</w:t>
      </w:r>
      <w:r w:rsidRPr="00732F4D">
        <w:rPr>
          <w:b/>
          <w:sz w:val="26"/>
          <w:szCs w:val="26"/>
        </w:rPr>
        <w:t xml:space="preserve"> – </w:t>
      </w:r>
      <w:r>
        <w:rPr>
          <w:b/>
          <w:sz w:val="26"/>
          <w:szCs w:val="26"/>
        </w:rPr>
        <w:t>Present</w:t>
      </w:r>
    </w:p>
    <w:p w:rsidR="00F65B3D" w:rsidRDefault="009C751B" w:rsidP="00F65B3D">
      <w:pPr>
        <w:ind w:left="-993"/>
        <w:rPr>
          <w:b/>
          <w:sz w:val="26"/>
          <w:szCs w:val="26"/>
        </w:rPr>
      </w:pPr>
      <w:r>
        <w:rPr>
          <w:b/>
          <w:sz w:val="26"/>
          <w:szCs w:val="26"/>
        </w:rPr>
        <w:t xml:space="preserve">Position Title : </w:t>
      </w:r>
      <w:r w:rsidRPr="00732F4D">
        <w:rPr>
          <w:b/>
          <w:sz w:val="26"/>
          <w:szCs w:val="26"/>
        </w:rPr>
        <w:t>SUPERVISOR</w:t>
      </w:r>
    </w:p>
    <w:p w:rsidR="008F7AD0" w:rsidRDefault="008F7AD0" w:rsidP="00F65B3D">
      <w:pPr>
        <w:numPr>
          <w:ilvl w:val="0"/>
          <w:numId w:val="6"/>
        </w:numPr>
        <w:tabs>
          <w:tab w:val="num" w:pos="-851"/>
        </w:tabs>
        <w:suppressAutoHyphens w:val="0"/>
        <w:spacing w:after="60"/>
        <w:ind w:left="-993" w:firstLine="0"/>
        <w:rPr>
          <w:sz w:val="26"/>
          <w:szCs w:val="26"/>
        </w:rPr>
      </w:pPr>
      <w:r>
        <w:rPr>
          <w:sz w:val="26"/>
          <w:szCs w:val="26"/>
        </w:rPr>
        <w:t>Manage all support services related to production facility, including buffer preparation, contract cleaning services, preventive maintenance on equipment, inventory and storage of raw material, and routine operation of preparing media and buffer solution.</w:t>
      </w:r>
    </w:p>
    <w:p w:rsidR="008F7AD0" w:rsidRDefault="008F7AD0" w:rsidP="00F65B3D">
      <w:pPr>
        <w:numPr>
          <w:ilvl w:val="0"/>
          <w:numId w:val="6"/>
        </w:numPr>
        <w:tabs>
          <w:tab w:val="num" w:pos="-851"/>
        </w:tabs>
        <w:suppressAutoHyphens w:val="0"/>
        <w:spacing w:after="60"/>
        <w:ind w:left="-993" w:firstLine="0"/>
        <w:rPr>
          <w:sz w:val="26"/>
          <w:szCs w:val="26"/>
        </w:rPr>
      </w:pPr>
      <w:r>
        <w:rPr>
          <w:sz w:val="26"/>
          <w:szCs w:val="26"/>
        </w:rPr>
        <w:t>Select, train, supervise and evaluate 50 person team.</w:t>
      </w:r>
    </w:p>
    <w:p w:rsidR="008F7AD0" w:rsidRDefault="008F7AD0" w:rsidP="00F65B3D">
      <w:pPr>
        <w:numPr>
          <w:ilvl w:val="0"/>
          <w:numId w:val="6"/>
        </w:numPr>
        <w:tabs>
          <w:tab w:val="num" w:pos="-851"/>
        </w:tabs>
        <w:suppressAutoHyphens w:val="0"/>
        <w:spacing w:after="60"/>
        <w:ind w:left="-993" w:firstLine="0"/>
        <w:rPr>
          <w:sz w:val="26"/>
          <w:szCs w:val="26"/>
        </w:rPr>
      </w:pPr>
      <w:r>
        <w:rPr>
          <w:sz w:val="26"/>
          <w:szCs w:val="26"/>
        </w:rPr>
        <w:t>Partner with other department within production facility to support wide range of ongoing project.</w:t>
      </w:r>
    </w:p>
    <w:p w:rsidR="00FF0740" w:rsidRDefault="00FF0740" w:rsidP="00F65B3D">
      <w:pPr>
        <w:numPr>
          <w:ilvl w:val="0"/>
          <w:numId w:val="6"/>
        </w:numPr>
        <w:tabs>
          <w:tab w:val="num" w:pos="-851"/>
        </w:tabs>
        <w:suppressAutoHyphens w:val="0"/>
        <w:spacing w:after="60"/>
        <w:ind w:left="-993" w:firstLine="0"/>
        <w:rPr>
          <w:sz w:val="26"/>
          <w:szCs w:val="26"/>
        </w:rPr>
      </w:pPr>
      <w:r>
        <w:rPr>
          <w:sz w:val="26"/>
          <w:szCs w:val="26"/>
        </w:rPr>
        <w:t>Control receiving and distribution of raw material to assure inventory accuracy interface with vendors and accounting to resolve discrepancy problem.</w:t>
      </w:r>
    </w:p>
    <w:p w:rsidR="00FF0740" w:rsidRDefault="00FF0740" w:rsidP="00F65B3D">
      <w:pPr>
        <w:numPr>
          <w:ilvl w:val="0"/>
          <w:numId w:val="6"/>
        </w:numPr>
        <w:tabs>
          <w:tab w:val="num" w:pos="-851"/>
        </w:tabs>
        <w:suppressAutoHyphens w:val="0"/>
        <w:spacing w:after="60"/>
        <w:ind w:left="-993" w:firstLine="0"/>
        <w:rPr>
          <w:sz w:val="26"/>
          <w:szCs w:val="26"/>
        </w:rPr>
      </w:pPr>
      <w:r>
        <w:rPr>
          <w:sz w:val="26"/>
          <w:szCs w:val="26"/>
        </w:rPr>
        <w:t>Planned, organized and implemented all logistic and supply activities.</w:t>
      </w:r>
    </w:p>
    <w:p w:rsidR="00FF0740" w:rsidRDefault="00FF0740" w:rsidP="00F65B3D">
      <w:pPr>
        <w:numPr>
          <w:ilvl w:val="0"/>
          <w:numId w:val="6"/>
        </w:numPr>
        <w:tabs>
          <w:tab w:val="num" w:pos="-851"/>
        </w:tabs>
        <w:suppressAutoHyphens w:val="0"/>
        <w:spacing w:after="60"/>
        <w:ind w:left="-993" w:firstLine="0"/>
        <w:rPr>
          <w:sz w:val="26"/>
          <w:szCs w:val="26"/>
        </w:rPr>
      </w:pPr>
      <w:r>
        <w:rPr>
          <w:sz w:val="26"/>
          <w:szCs w:val="26"/>
        </w:rPr>
        <w:t>Coordinate inventory level with other department and reduce inventory shortage.</w:t>
      </w:r>
    </w:p>
    <w:p w:rsidR="00FF0740" w:rsidRDefault="00FF0740" w:rsidP="00F65B3D">
      <w:pPr>
        <w:numPr>
          <w:ilvl w:val="0"/>
          <w:numId w:val="6"/>
        </w:numPr>
        <w:tabs>
          <w:tab w:val="num" w:pos="-851"/>
        </w:tabs>
        <w:suppressAutoHyphens w:val="0"/>
        <w:spacing w:after="60"/>
        <w:ind w:left="-993" w:firstLine="0"/>
        <w:rPr>
          <w:sz w:val="26"/>
          <w:szCs w:val="26"/>
        </w:rPr>
      </w:pPr>
      <w:r>
        <w:rPr>
          <w:sz w:val="26"/>
          <w:szCs w:val="26"/>
        </w:rPr>
        <w:t>Implemented Quality improvement program including spot audit, root-cause analysis</w:t>
      </w:r>
      <w:r w:rsidR="00E66B0B">
        <w:rPr>
          <w:sz w:val="26"/>
          <w:szCs w:val="26"/>
        </w:rPr>
        <w:t>, 5S audit</w:t>
      </w:r>
      <w:r>
        <w:rPr>
          <w:sz w:val="26"/>
          <w:szCs w:val="26"/>
        </w:rPr>
        <w:t xml:space="preserve"> and implementation </w:t>
      </w:r>
      <w:r w:rsidR="00E66B0B">
        <w:rPr>
          <w:sz w:val="26"/>
          <w:szCs w:val="26"/>
        </w:rPr>
        <w:t>of remedial actions</w:t>
      </w:r>
    </w:p>
    <w:p w:rsidR="008612E2" w:rsidRDefault="008612E2" w:rsidP="00F65B3D">
      <w:pPr>
        <w:numPr>
          <w:ilvl w:val="0"/>
          <w:numId w:val="6"/>
        </w:numPr>
        <w:tabs>
          <w:tab w:val="num" w:pos="-851"/>
        </w:tabs>
        <w:suppressAutoHyphens w:val="0"/>
        <w:spacing w:after="60"/>
        <w:ind w:left="-993" w:firstLine="0"/>
        <w:rPr>
          <w:sz w:val="26"/>
          <w:szCs w:val="26"/>
        </w:rPr>
      </w:pPr>
      <w:r>
        <w:rPr>
          <w:sz w:val="26"/>
          <w:szCs w:val="26"/>
        </w:rPr>
        <w:t>Handled customer complaints including physically collaborating with production engineers to identify and solve the issues. Demonstrated strengths in oral and written communications.</w:t>
      </w:r>
    </w:p>
    <w:p w:rsidR="008612E2" w:rsidRDefault="008612E2" w:rsidP="00F65B3D">
      <w:pPr>
        <w:numPr>
          <w:ilvl w:val="0"/>
          <w:numId w:val="6"/>
        </w:numPr>
        <w:tabs>
          <w:tab w:val="num" w:pos="-851"/>
        </w:tabs>
        <w:suppressAutoHyphens w:val="0"/>
        <w:spacing w:after="60"/>
        <w:ind w:left="-993" w:firstLine="0"/>
        <w:rPr>
          <w:sz w:val="26"/>
          <w:szCs w:val="26"/>
        </w:rPr>
      </w:pPr>
      <w:r>
        <w:rPr>
          <w:sz w:val="26"/>
          <w:szCs w:val="26"/>
        </w:rPr>
        <w:t>Oversea Raw Material inventory working with vendors to communicate quality and delivery issues.</w:t>
      </w:r>
    </w:p>
    <w:p w:rsidR="008612E2" w:rsidRDefault="008612E2" w:rsidP="00F65B3D">
      <w:pPr>
        <w:numPr>
          <w:ilvl w:val="0"/>
          <w:numId w:val="6"/>
        </w:numPr>
        <w:tabs>
          <w:tab w:val="num" w:pos="-851"/>
        </w:tabs>
        <w:suppressAutoHyphens w:val="0"/>
        <w:spacing w:after="60"/>
        <w:ind w:left="-993" w:firstLine="0"/>
        <w:rPr>
          <w:sz w:val="26"/>
          <w:szCs w:val="26"/>
        </w:rPr>
      </w:pPr>
      <w:r>
        <w:rPr>
          <w:sz w:val="26"/>
          <w:szCs w:val="26"/>
        </w:rPr>
        <w:t>Produces short/long term production scheduling and forecasting and monthly analysis and cost forecasting.</w:t>
      </w:r>
    </w:p>
    <w:p w:rsidR="008612E2" w:rsidRDefault="008612E2" w:rsidP="00F65B3D">
      <w:pPr>
        <w:numPr>
          <w:ilvl w:val="0"/>
          <w:numId w:val="6"/>
        </w:numPr>
        <w:tabs>
          <w:tab w:val="num" w:pos="-851"/>
        </w:tabs>
        <w:suppressAutoHyphens w:val="0"/>
        <w:spacing w:after="60"/>
        <w:ind w:left="-993" w:firstLine="0"/>
        <w:rPr>
          <w:sz w:val="26"/>
          <w:szCs w:val="26"/>
        </w:rPr>
      </w:pPr>
      <w:r>
        <w:rPr>
          <w:sz w:val="26"/>
          <w:szCs w:val="26"/>
        </w:rPr>
        <w:t>Facilitate numerous Root Cause Failure Analysis Investigation in regard to Safety and Equipment failures.</w:t>
      </w:r>
    </w:p>
    <w:p w:rsidR="008612E2" w:rsidRDefault="008612E2" w:rsidP="00F65B3D">
      <w:pPr>
        <w:numPr>
          <w:ilvl w:val="0"/>
          <w:numId w:val="6"/>
        </w:numPr>
        <w:tabs>
          <w:tab w:val="num" w:pos="-851"/>
        </w:tabs>
        <w:suppressAutoHyphens w:val="0"/>
        <w:spacing w:after="60"/>
        <w:ind w:left="-993" w:firstLine="0"/>
        <w:rPr>
          <w:sz w:val="26"/>
          <w:szCs w:val="26"/>
        </w:rPr>
      </w:pPr>
      <w:r>
        <w:rPr>
          <w:sz w:val="26"/>
          <w:szCs w:val="26"/>
        </w:rPr>
        <w:t>Work with other department to develop best practices in production areas.</w:t>
      </w:r>
    </w:p>
    <w:p w:rsidR="00F65B3D" w:rsidRPr="008612E2" w:rsidRDefault="00F65B3D" w:rsidP="008612E2">
      <w:pPr>
        <w:numPr>
          <w:ilvl w:val="0"/>
          <w:numId w:val="6"/>
        </w:numPr>
        <w:tabs>
          <w:tab w:val="num" w:pos="-851"/>
        </w:tabs>
        <w:suppressAutoHyphens w:val="0"/>
        <w:spacing w:after="60"/>
        <w:ind w:left="-993" w:firstLine="0"/>
        <w:rPr>
          <w:sz w:val="26"/>
          <w:szCs w:val="26"/>
        </w:rPr>
      </w:pPr>
      <w:r w:rsidRPr="008612E2">
        <w:rPr>
          <w:sz w:val="26"/>
          <w:szCs w:val="26"/>
        </w:rPr>
        <w:t>Achieved the daily output that planned by management</w:t>
      </w:r>
      <w:r w:rsidR="008612E2" w:rsidRPr="008612E2">
        <w:rPr>
          <w:sz w:val="26"/>
          <w:szCs w:val="26"/>
        </w:rPr>
        <w:t xml:space="preserve"> and prepare daily production closing report</w:t>
      </w:r>
    </w:p>
    <w:p w:rsidR="00F65B3D" w:rsidRDefault="00F65B3D" w:rsidP="00E66B0B">
      <w:pPr>
        <w:suppressAutoHyphens w:val="0"/>
        <w:spacing w:after="60"/>
        <w:ind w:left="-993"/>
        <w:rPr>
          <w:sz w:val="26"/>
          <w:szCs w:val="26"/>
        </w:rPr>
      </w:pPr>
    </w:p>
    <w:p w:rsidR="00261837" w:rsidRPr="00732F4D" w:rsidRDefault="007F3D4D" w:rsidP="00261837">
      <w:pPr>
        <w:suppressAutoHyphens w:val="0"/>
        <w:spacing w:after="60"/>
        <w:ind w:left="-993"/>
        <w:rPr>
          <w:sz w:val="26"/>
          <w:szCs w:val="26"/>
        </w:rPr>
      </w:pPr>
      <w:r>
        <w:rPr>
          <w:sz w:val="26"/>
          <w:szCs w:val="26"/>
        </w:rPr>
        <w:br w:type="page"/>
      </w:r>
    </w:p>
    <w:p w:rsidR="00081E2C" w:rsidRPr="00732F4D" w:rsidRDefault="00081E2C">
      <w:pPr>
        <w:tabs>
          <w:tab w:val="left" w:pos="360"/>
        </w:tabs>
        <w:rPr>
          <w:b/>
          <w:sz w:val="26"/>
          <w:szCs w:val="26"/>
        </w:rPr>
      </w:pPr>
    </w:p>
    <w:p w:rsidR="005F2AFE" w:rsidRPr="00732F4D" w:rsidRDefault="00CA4EC1">
      <w:pPr>
        <w:tabs>
          <w:tab w:val="left" w:pos="360"/>
        </w:tabs>
        <w:ind w:left="-720"/>
        <w:rPr>
          <w:b/>
          <w:sz w:val="26"/>
          <w:szCs w:val="26"/>
        </w:rPr>
      </w:pPr>
      <w:r w:rsidRPr="00CA4EC1">
        <w:pict>
          <v:shape id="_x0000_s1036" type="#_x0000_t202" style="position:absolute;left:0;text-align:left;margin-left:-54.5pt;margin-top:6.55pt;width:540.9pt;height:18.9pt;z-index:-251656704;mso-wrap-distance-left:9.05pt;mso-wrap-distance-right:9.05pt" strokeweight=".5pt">
            <v:fill color2="black"/>
            <v:textbox style="mso-next-textbox:#_x0000_s1036" inset="7.45pt,3.85pt,7.45pt,3.85pt">
              <w:txbxContent>
                <w:p w:rsidR="005F2AFE" w:rsidRDefault="00DB7AAC">
                  <w:pPr>
                    <w:rPr>
                      <w:rFonts w:ascii="Trebuchet MS" w:hAnsi="Trebuchet MS"/>
                      <w:b/>
                      <w:sz w:val="20"/>
                      <w:szCs w:val="20"/>
                    </w:rPr>
                  </w:pPr>
                  <w:r>
                    <w:rPr>
                      <w:rFonts w:ascii="Trebuchet MS" w:hAnsi="Trebuchet MS"/>
                      <w:b/>
                      <w:sz w:val="20"/>
                      <w:szCs w:val="20"/>
                    </w:rPr>
                    <w:t>TOP SKILL</w:t>
                  </w:r>
                </w:p>
              </w:txbxContent>
            </v:textbox>
          </v:shape>
        </w:pict>
      </w:r>
    </w:p>
    <w:p w:rsidR="005F2AFE" w:rsidRPr="00732F4D" w:rsidRDefault="005F2AFE">
      <w:pPr>
        <w:tabs>
          <w:tab w:val="left" w:pos="360"/>
        </w:tabs>
        <w:ind w:left="-720"/>
        <w:rPr>
          <w:b/>
          <w:sz w:val="26"/>
          <w:szCs w:val="26"/>
        </w:rPr>
      </w:pPr>
    </w:p>
    <w:p w:rsidR="00DB7AAC" w:rsidRPr="00FB7130" w:rsidRDefault="00DB7AAC" w:rsidP="00DB7AAC">
      <w:pPr>
        <w:ind w:left="-851"/>
        <w:rPr>
          <w:sz w:val="22"/>
          <w:szCs w:val="22"/>
        </w:rPr>
      </w:pPr>
      <w:r w:rsidRPr="00FB7130">
        <w:rPr>
          <w:sz w:val="22"/>
          <w:szCs w:val="22"/>
        </w:rPr>
        <w:t>(</w:t>
      </w:r>
      <w:r w:rsidRPr="00FB7130">
        <w:rPr>
          <w:sz w:val="22"/>
          <w:szCs w:val="22"/>
          <w:u w:val="single"/>
        </w:rPr>
        <w:t>Proficiency</w:t>
      </w:r>
      <w:r w:rsidRPr="00FB7130">
        <w:rPr>
          <w:sz w:val="22"/>
          <w:szCs w:val="22"/>
        </w:rPr>
        <w:t>: Advanced - Highly experienced; Intermediate - Familiar with all the basic functionalities; Beginner - Just started using or learning the skill)</w:t>
      </w:r>
    </w:p>
    <w:p w:rsidR="00FB7130" w:rsidRPr="00FB7130" w:rsidRDefault="00FB7130" w:rsidP="00DB7AAC">
      <w:pPr>
        <w:ind w:left="-851"/>
        <w:rPr>
          <w:rFonts w:ascii="Arial" w:hAnsi="Arial" w:cs="Arial"/>
          <w:sz w:val="22"/>
          <w:szCs w:val="22"/>
        </w:rPr>
      </w:pPr>
    </w:p>
    <w:tbl>
      <w:tblPr>
        <w:tblW w:w="0" w:type="auto"/>
        <w:tblInd w:w="-930" w:type="dxa"/>
        <w:tblLook w:val="0000"/>
      </w:tblPr>
      <w:tblGrid>
        <w:gridCol w:w="3020"/>
        <w:gridCol w:w="2736"/>
        <w:gridCol w:w="2998"/>
      </w:tblGrid>
      <w:tr w:rsidR="00FB7130" w:rsidRPr="00FB7130">
        <w:trPr>
          <w:trHeight w:val="288"/>
        </w:trPr>
        <w:tc>
          <w:tcPr>
            <w:tcW w:w="3020" w:type="dxa"/>
            <w:vAlign w:val="center"/>
          </w:tcPr>
          <w:p w:rsidR="00FB7130" w:rsidRPr="00FB7130" w:rsidRDefault="00FB7130" w:rsidP="00660BE0">
            <w:pPr>
              <w:rPr>
                <w:b/>
              </w:rPr>
            </w:pPr>
            <w:r w:rsidRPr="00FB7130">
              <w:rPr>
                <w:b/>
              </w:rPr>
              <w:t>Skill</w:t>
            </w:r>
          </w:p>
        </w:tc>
        <w:tc>
          <w:tcPr>
            <w:tcW w:w="2736" w:type="dxa"/>
            <w:vAlign w:val="center"/>
          </w:tcPr>
          <w:p w:rsidR="00FB7130" w:rsidRPr="00FB7130" w:rsidRDefault="00FB7130" w:rsidP="00660BE0">
            <w:pPr>
              <w:rPr>
                <w:b/>
              </w:rPr>
            </w:pPr>
            <w:r w:rsidRPr="00FB7130">
              <w:rPr>
                <w:b/>
              </w:rPr>
              <w:t>Years</w:t>
            </w:r>
          </w:p>
        </w:tc>
        <w:tc>
          <w:tcPr>
            <w:tcW w:w="2998" w:type="dxa"/>
            <w:vAlign w:val="center"/>
          </w:tcPr>
          <w:p w:rsidR="00FB7130" w:rsidRPr="00FB7130" w:rsidRDefault="00FB7130" w:rsidP="00660BE0">
            <w:pPr>
              <w:rPr>
                <w:b/>
              </w:rPr>
            </w:pPr>
            <w:r w:rsidRPr="00FB7130">
              <w:rPr>
                <w:b/>
              </w:rPr>
              <w:t>Proficiency</w:t>
            </w:r>
          </w:p>
        </w:tc>
      </w:tr>
      <w:tr w:rsidR="00FB7130" w:rsidRPr="00FB7130">
        <w:trPr>
          <w:trHeight w:val="288"/>
        </w:trPr>
        <w:tc>
          <w:tcPr>
            <w:tcW w:w="3020" w:type="dxa"/>
            <w:vAlign w:val="center"/>
          </w:tcPr>
          <w:p w:rsidR="00FB7130" w:rsidRPr="00FB7130" w:rsidRDefault="006849BE" w:rsidP="00660BE0">
            <w:r w:rsidRPr="00FB7130">
              <w:t>S</w:t>
            </w:r>
            <w:r w:rsidR="00FB7130" w:rsidRPr="00FB7130">
              <w:t>upervisor</w:t>
            </w:r>
          </w:p>
        </w:tc>
        <w:tc>
          <w:tcPr>
            <w:tcW w:w="2736" w:type="dxa"/>
            <w:vAlign w:val="center"/>
          </w:tcPr>
          <w:p w:rsidR="00FB7130" w:rsidRPr="00FB7130" w:rsidRDefault="009A0091" w:rsidP="00660BE0">
            <w:r>
              <w:t>3</w:t>
            </w:r>
          </w:p>
        </w:tc>
        <w:tc>
          <w:tcPr>
            <w:tcW w:w="2998" w:type="dxa"/>
            <w:vAlign w:val="center"/>
          </w:tcPr>
          <w:p w:rsidR="00FB7130" w:rsidRPr="00FB7130" w:rsidRDefault="00FB7130" w:rsidP="00660BE0">
            <w:r w:rsidRPr="00FB7130">
              <w:t>Intermediate</w:t>
            </w:r>
          </w:p>
        </w:tc>
      </w:tr>
    </w:tbl>
    <w:p w:rsidR="00FB7130" w:rsidRDefault="00FB7130">
      <w:pPr>
        <w:tabs>
          <w:tab w:val="left" w:pos="360"/>
        </w:tabs>
        <w:ind w:hanging="1080"/>
        <w:rPr>
          <w:sz w:val="26"/>
          <w:szCs w:val="26"/>
        </w:rPr>
      </w:pPr>
    </w:p>
    <w:p w:rsidR="005F2AFE" w:rsidRDefault="00CA4EC1">
      <w:pPr>
        <w:tabs>
          <w:tab w:val="left" w:pos="360"/>
        </w:tabs>
        <w:ind w:hanging="1080"/>
        <w:rPr>
          <w:sz w:val="26"/>
          <w:szCs w:val="26"/>
        </w:rPr>
      </w:pPr>
      <w:r>
        <w:rPr>
          <w:noProof/>
          <w:sz w:val="26"/>
          <w:szCs w:val="26"/>
          <w:lang w:eastAsia="en-US"/>
        </w:rPr>
        <w:pict>
          <v:shape id="_x0000_s1039" type="#_x0000_t202" style="position:absolute;margin-left:-59pt;margin-top:8.15pt;width:540.9pt;height:18.9pt;z-index:-251655680;mso-wrap-distance-left:9.05pt;mso-wrap-distance-right:9.05pt" strokeweight=".5pt">
            <v:fill color2="black"/>
            <v:textbox style="mso-next-textbox:#_x0000_s1039" inset="7.45pt,3.85pt,7.45pt,3.85pt">
              <w:txbxContent>
                <w:p w:rsidR="00FB7130" w:rsidRDefault="00FB7130" w:rsidP="00FB7130">
                  <w:pPr>
                    <w:rPr>
                      <w:rFonts w:ascii="Trebuchet MS" w:hAnsi="Trebuchet MS"/>
                      <w:b/>
                      <w:sz w:val="20"/>
                      <w:szCs w:val="20"/>
                    </w:rPr>
                  </w:pPr>
                  <w:r>
                    <w:rPr>
                      <w:rFonts w:ascii="Trebuchet MS" w:hAnsi="Trebuchet MS"/>
                      <w:b/>
                      <w:sz w:val="20"/>
                      <w:szCs w:val="20"/>
                    </w:rPr>
                    <w:t>LANGUAGES</w:t>
                  </w:r>
                </w:p>
              </w:txbxContent>
            </v:textbox>
          </v:shape>
        </w:pict>
      </w:r>
    </w:p>
    <w:p w:rsidR="00FB7130" w:rsidRDefault="00FB7130">
      <w:pPr>
        <w:tabs>
          <w:tab w:val="left" w:pos="360"/>
        </w:tabs>
        <w:ind w:hanging="1080"/>
        <w:rPr>
          <w:sz w:val="26"/>
          <w:szCs w:val="26"/>
        </w:rPr>
      </w:pPr>
    </w:p>
    <w:p w:rsidR="00FB7130" w:rsidRPr="00FB7130" w:rsidRDefault="00FB7130" w:rsidP="00FB7130">
      <w:pPr>
        <w:ind w:left="-851"/>
        <w:rPr>
          <w:b/>
          <w:sz w:val="22"/>
          <w:szCs w:val="22"/>
        </w:rPr>
      </w:pPr>
      <w:r w:rsidRPr="00FB7130">
        <w:rPr>
          <w:sz w:val="22"/>
          <w:szCs w:val="22"/>
        </w:rPr>
        <w:t>(</w:t>
      </w:r>
      <w:r w:rsidRPr="00FB7130">
        <w:rPr>
          <w:b/>
          <w:sz w:val="22"/>
          <w:szCs w:val="22"/>
          <w:u w:val="single"/>
        </w:rPr>
        <w:t>Proficiency</w:t>
      </w:r>
      <w:r w:rsidRPr="00FB7130">
        <w:rPr>
          <w:sz w:val="22"/>
          <w:szCs w:val="22"/>
        </w:rPr>
        <w:t>: 0=</w:t>
      </w:r>
      <w:r w:rsidRPr="00FB7130">
        <w:rPr>
          <w:b/>
          <w:sz w:val="22"/>
          <w:szCs w:val="22"/>
        </w:rPr>
        <w:t xml:space="preserve">Poor - </w:t>
      </w:r>
      <w:r w:rsidRPr="00FB7130">
        <w:rPr>
          <w:sz w:val="22"/>
          <w:szCs w:val="22"/>
        </w:rPr>
        <w:t>10=</w:t>
      </w:r>
      <w:r w:rsidRPr="00FB7130">
        <w:rPr>
          <w:b/>
          <w:sz w:val="22"/>
          <w:szCs w:val="22"/>
        </w:rPr>
        <w:t>Excellent</w:t>
      </w:r>
      <w:r w:rsidRPr="00FB7130">
        <w:rPr>
          <w:sz w:val="22"/>
          <w:szCs w:val="22"/>
        </w:rPr>
        <w:t>)</w:t>
      </w:r>
    </w:p>
    <w:p w:rsidR="00FB7130" w:rsidRDefault="00FB7130">
      <w:pPr>
        <w:tabs>
          <w:tab w:val="left" w:pos="360"/>
        </w:tabs>
        <w:ind w:hanging="1080"/>
        <w:rPr>
          <w:sz w:val="26"/>
          <w:szCs w:val="26"/>
        </w:rPr>
      </w:pPr>
    </w:p>
    <w:tbl>
      <w:tblPr>
        <w:tblW w:w="0" w:type="auto"/>
        <w:tblInd w:w="-1035" w:type="dxa"/>
        <w:tblLook w:val="0000"/>
      </w:tblPr>
      <w:tblGrid>
        <w:gridCol w:w="4649"/>
        <w:gridCol w:w="2053"/>
        <w:gridCol w:w="2053"/>
      </w:tblGrid>
      <w:tr w:rsidR="00FB7130">
        <w:trPr>
          <w:trHeight w:val="288"/>
        </w:trPr>
        <w:tc>
          <w:tcPr>
            <w:tcW w:w="4649" w:type="dxa"/>
            <w:vAlign w:val="center"/>
          </w:tcPr>
          <w:p w:rsidR="00FB7130" w:rsidRPr="00FB7130" w:rsidRDefault="00FB7130" w:rsidP="00660BE0">
            <w:pPr>
              <w:rPr>
                <w:b/>
              </w:rPr>
            </w:pPr>
            <w:r w:rsidRPr="00FB7130">
              <w:rPr>
                <w:b/>
              </w:rPr>
              <w:t>Language</w:t>
            </w:r>
          </w:p>
        </w:tc>
        <w:tc>
          <w:tcPr>
            <w:tcW w:w="2053" w:type="dxa"/>
            <w:vAlign w:val="center"/>
          </w:tcPr>
          <w:p w:rsidR="00FB7130" w:rsidRPr="00FB7130" w:rsidRDefault="00FB7130" w:rsidP="00660BE0">
            <w:pPr>
              <w:rPr>
                <w:b/>
              </w:rPr>
            </w:pPr>
            <w:r w:rsidRPr="00FB7130">
              <w:rPr>
                <w:b/>
              </w:rPr>
              <w:t>Spoken</w:t>
            </w:r>
          </w:p>
        </w:tc>
        <w:tc>
          <w:tcPr>
            <w:tcW w:w="2053" w:type="dxa"/>
            <w:vAlign w:val="center"/>
          </w:tcPr>
          <w:p w:rsidR="00FB7130" w:rsidRPr="00FB7130" w:rsidRDefault="00FB7130" w:rsidP="00660BE0">
            <w:pPr>
              <w:rPr>
                <w:b/>
              </w:rPr>
            </w:pPr>
            <w:r w:rsidRPr="00FB7130">
              <w:rPr>
                <w:b/>
              </w:rPr>
              <w:t>Written</w:t>
            </w:r>
          </w:p>
        </w:tc>
      </w:tr>
      <w:tr w:rsidR="00FB7130">
        <w:trPr>
          <w:trHeight w:val="288"/>
        </w:trPr>
        <w:tc>
          <w:tcPr>
            <w:tcW w:w="4649" w:type="dxa"/>
            <w:vAlign w:val="center"/>
          </w:tcPr>
          <w:p w:rsidR="00FB7130" w:rsidRPr="00FB7130" w:rsidRDefault="00FB7130" w:rsidP="00660BE0">
            <w:r w:rsidRPr="00FB7130">
              <w:t xml:space="preserve">Bahasa </w:t>
            </w:r>
            <w:smartTag w:uri="urn:schemas-microsoft-com:office:smarttags" w:element="country-region">
              <w:smartTag w:uri="urn:schemas-microsoft-com:office:smarttags" w:element="place">
                <w:r w:rsidRPr="00FB7130">
                  <w:t>Malaysia</w:t>
                </w:r>
              </w:smartTag>
            </w:smartTag>
          </w:p>
        </w:tc>
        <w:tc>
          <w:tcPr>
            <w:tcW w:w="2053" w:type="dxa"/>
            <w:vAlign w:val="center"/>
          </w:tcPr>
          <w:p w:rsidR="00FB7130" w:rsidRPr="00FB7130" w:rsidRDefault="00FB7130" w:rsidP="00660BE0">
            <w:r w:rsidRPr="00FB7130">
              <w:t>10</w:t>
            </w:r>
          </w:p>
        </w:tc>
        <w:tc>
          <w:tcPr>
            <w:tcW w:w="2053" w:type="dxa"/>
            <w:vAlign w:val="center"/>
          </w:tcPr>
          <w:p w:rsidR="00FB7130" w:rsidRPr="00FB7130" w:rsidRDefault="00FB7130" w:rsidP="00660BE0">
            <w:r w:rsidRPr="00FB7130">
              <w:t>10</w:t>
            </w:r>
          </w:p>
        </w:tc>
      </w:tr>
      <w:tr w:rsidR="00FB7130">
        <w:trPr>
          <w:trHeight w:val="288"/>
        </w:trPr>
        <w:tc>
          <w:tcPr>
            <w:tcW w:w="4649" w:type="dxa"/>
            <w:vAlign w:val="center"/>
          </w:tcPr>
          <w:p w:rsidR="00FB7130" w:rsidRPr="00FB7130" w:rsidRDefault="00FB7130" w:rsidP="00660BE0">
            <w:r w:rsidRPr="00FB7130">
              <w:t>English</w:t>
            </w:r>
          </w:p>
        </w:tc>
        <w:tc>
          <w:tcPr>
            <w:tcW w:w="2053" w:type="dxa"/>
            <w:vAlign w:val="center"/>
          </w:tcPr>
          <w:p w:rsidR="00FB7130" w:rsidRPr="00FB7130" w:rsidRDefault="005A71AC" w:rsidP="00660BE0">
            <w:r>
              <w:t>9</w:t>
            </w:r>
          </w:p>
        </w:tc>
        <w:tc>
          <w:tcPr>
            <w:tcW w:w="2053" w:type="dxa"/>
            <w:vAlign w:val="center"/>
          </w:tcPr>
          <w:p w:rsidR="00FB7130" w:rsidRPr="00FB7130" w:rsidRDefault="00FB7130" w:rsidP="00660BE0">
            <w:r w:rsidRPr="00FB7130">
              <w:t>8</w:t>
            </w:r>
          </w:p>
        </w:tc>
      </w:tr>
    </w:tbl>
    <w:p w:rsidR="00FB7130" w:rsidRDefault="00FB7130">
      <w:pPr>
        <w:tabs>
          <w:tab w:val="left" w:pos="360"/>
        </w:tabs>
        <w:ind w:hanging="1080"/>
        <w:rPr>
          <w:sz w:val="26"/>
          <w:szCs w:val="26"/>
        </w:rPr>
      </w:pPr>
    </w:p>
    <w:p w:rsidR="00957142" w:rsidRDefault="00957142" w:rsidP="00081E2C">
      <w:pPr>
        <w:tabs>
          <w:tab w:val="left" w:pos="360"/>
        </w:tabs>
        <w:rPr>
          <w:sz w:val="26"/>
          <w:szCs w:val="26"/>
        </w:rPr>
      </w:pPr>
    </w:p>
    <w:p w:rsidR="00FB7130" w:rsidRDefault="00CA4EC1">
      <w:pPr>
        <w:tabs>
          <w:tab w:val="left" w:pos="360"/>
        </w:tabs>
        <w:ind w:hanging="1080"/>
        <w:rPr>
          <w:sz w:val="26"/>
          <w:szCs w:val="26"/>
        </w:rPr>
      </w:pPr>
      <w:r>
        <w:rPr>
          <w:noProof/>
          <w:sz w:val="26"/>
          <w:szCs w:val="26"/>
          <w:lang w:eastAsia="en-US"/>
        </w:rPr>
        <w:pict>
          <v:shape id="_x0000_s1040" type="#_x0000_t202" style="position:absolute;margin-left:-58pt;margin-top:1.4pt;width:540.9pt;height:18.9pt;z-index:-251654656;mso-wrap-distance-left:9.05pt;mso-wrap-distance-right:9.05pt" strokeweight=".5pt">
            <v:fill color2="black"/>
            <v:textbox inset="7.45pt,3.85pt,7.45pt,3.85pt">
              <w:txbxContent>
                <w:p w:rsidR="00FB7130" w:rsidRDefault="00FB7130" w:rsidP="00FB7130">
                  <w:pPr>
                    <w:rPr>
                      <w:rFonts w:ascii="Trebuchet MS" w:hAnsi="Trebuchet MS"/>
                      <w:b/>
                      <w:sz w:val="20"/>
                      <w:szCs w:val="20"/>
                    </w:rPr>
                  </w:pPr>
                  <w:r>
                    <w:rPr>
                      <w:rFonts w:ascii="Trebuchet MS" w:hAnsi="Trebuchet MS"/>
                      <w:b/>
                      <w:sz w:val="20"/>
                      <w:szCs w:val="20"/>
                    </w:rPr>
                    <w:t>ADDITIONAL INFO</w:t>
                  </w:r>
                </w:p>
              </w:txbxContent>
            </v:textbox>
          </v:shape>
        </w:pict>
      </w:r>
    </w:p>
    <w:p w:rsidR="00FB7130" w:rsidRDefault="00FB7130">
      <w:pPr>
        <w:tabs>
          <w:tab w:val="left" w:pos="360"/>
        </w:tabs>
        <w:ind w:hanging="1080"/>
        <w:rPr>
          <w:sz w:val="26"/>
          <w:szCs w:val="26"/>
        </w:rPr>
      </w:pPr>
    </w:p>
    <w:p w:rsidR="00FB7130" w:rsidRPr="0013619F" w:rsidRDefault="00FB7130" w:rsidP="00436F38">
      <w:pPr>
        <w:ind w:left="1276" w:hanging="2127"/>
        <w:rPr>
          <w:sz w:val="26"/>
          <w:szCs w:val="26"/>
        </w:rPr>
      </w:pPr>
      <w:r w:rsidRPr="00FB7130">
        <w:t>Career Objectives -</w:t>
      </w:r>
      <w:r w:rsidR="00E35C78">
        <w:t xml:space="preserve">   </w:t>
      </w:r>
      <w:r w:rsidRPr="0013619F">
        <w:rPr>
          <w:sz w:val="26"/>
          <w:szCs w:val="26"/>
        </w:rPr>
        <w:t>To contribute actively in the achievement of company goals and requirements and to seek opportunities</w:t>
      </w:r>
      <w:r w:rsidR="00161DF0" w:rsidRPr="0013619F">
        <w:rPr>
          <w:sz w:val="26"/>
          <w:szCs w:val="26"/>
        </w:rPr>
        <w:t xml:space="preserve"> </w:t>
      </w:r>
      <w:r w:rsidRPr="0013619F">
        <w:rPr>
          <w:sz w:val="26"/>
          <w:szCs w:val="26"/>
        </w:rPr>
        <w:t>for the self-development for the benefit of the company.</w:t>
      </w:r>
    </w:p>
    <w:p w:rsidR="00FB7130" w:rsidRPr="00FB7130" w:rsidRDefault="00FB7130" w:rsidP="00FB7130">
      <w:pPr>
        <w:ind w:left="2160" w:hanging="2160"/>
      </w:pPr>
    </w:p>
    <w:p w:rsidR="00FB7130" w:rsidRPr="0013619F" w:rsidRDefault="00FB7130" w:rsidP="00FB7130">
      <w:pPr>
        <w:ind w:left="1276" w:hanging="2127"/>
        <w:rPr>
          <w:sz w:val="26"/>
          <w:szCs w:val="26"/>
        </w:rPr>
      </w:pPr>
      <w:r w:rsidRPr="00FB7130">
        <w:t xml:space="preserve">Self-Description - </w:t>
      </w:r>
      <w:r w:rsidR="00E35C78">
        <w:t xml:space="preserve">    </w:t>
      </w:r>
      <w:r w:rsidRPr="0013619F">
        <w:rPr>
          <w:sz w:val="26"/>
          <w:szCs w:val="26"/>
        </w:rPr>
        <w:t xml:space="preserve">Possess </w:t>
      </w:r>
      <w:r w:rsidR="00161DF0" w:rsidRPr="0013619F">
        <w:rPr>
          <w:sz w:val="26"/>
          <w:szCs w:val="26"/>
        </w:rPr>
        <w:t>interpersonal</w:t>
      </w:r>
      <w:r w:rsidRPr="0013619F">
        <w:rPr>
          <w:sz w:val="26"/>
          <w:szCs w:val="26"/>
        </w:rPr>
        <w:t xml:space="preserve"> skills and traits that are highly motivated, equipped with leadership skills and qualities, possess good communication skills, a team player who works well with people, responsible, initiative, committed, </w:t>
      </w:r>
      <w:r w:rsidR="00161DF0" w:rsidRPr="0013619F">
        <w:rPr>
          <w:sz w:val="26"/>
          <w:szCs w:val="26"/>
        </w:rPr>
        <w:t>reliable</w:t>
      </w:r>
      <w:r w:rsidRPr="0013619F">
        <w:rPr>
          <w:sz w:val="26"/>
          <w:szCs w:val="26"/>
        </w:rPr>
        <w:t>, willing to learn and keen to take on new challenges.</w:t>
      </w:r>
    </w:p>
    <w:p w:rsidR="00FB7130" w:rsidRPr="0013619F" w:rsidRDefault="00FB7130" w:rsidP="00FB7130">
      <w:pPr>
        <w:ind w:left="2160" w:hanging="2160"/>
        <w:rPr>
          <w:sz w:val="26"/>
          <w:szCs w:val="26"/>
        </w:rPr>
      </w:pPr>
    </w:p>
    <w:p w:rsidR="00FB7130" w:rsidRPr="0013619F" w:rsidRDefault="00FB7130" w:rsidP="00FB7130">
      <w:pPr>
        <w:ind w:left="1276" w:hanging="2160"/>
        <w:rPr>
          <w:sz w:val="26"/>
          <w:szCs w:val="26"/>
        </w:rPr>
      </w:pPr>
      <w:r w:rsidRPr="0013619F">
        <w:rPr>
          <w:color w:val="000000"/>
          <w:sz w:val="26"/>
          <w:szCs w:val="26"/>
        </w:rPr>
        <w:t xml:space="preserve">    </w:t>
      </w:r>
      <w:r w:rsidR="00C33B1C">
        <w:rPr>
          <w:color w:val="000000"/>
          <w:sz w:val="26"/>
          <w:szCs w:val="26"/>
        </w:rPr>
        <w:t xml:space="preserve">            </w:t>
      </w:r>
      <w:r w:rsidR="00E35C78">
        <w:rPr>
          <w:color w:val="000000"/>
          <w:sz w:val="26"/>
          <w:szCs w:val="26"/>
        </w:rPr>
        <w:t xml:space="preserve">     </w:t>
      </w:r>
      <w:r w:rsidRPr="0013619F">
        <w:rPr>
          <w:color w:val="000000"/>
          <w:sz w:val="26"/>
          <w:szCs w:val="26"/>
        </w:rPr>
        <w:t>With experiences in manufacturing and the skill that i have, will full used this all the skill and experiences in order to increase my performance in order to achieve the company target.</w:t>
      </w:r>
    </w:p>
    <w:p w:rsidR="00FB7130" w:rsidRPr="00FB7130" w:rsidRDefault="00FB7130" w:rsidP="00FB7130">
      <w:pPr>
        <w:pBdr>
          <w:bottom w:val="single" w:sz="12" w:space="0" w:color="auto"/>
        </w:pBdr>
      </w:pPr>
    </w:p>
    <w:p w:rsidR="00FB7130" w:rsidRPr="0013619F" w:rsidRDefault="00FB7130" w:rsidP="00FB7130">
      <w:pPr>
        <w:ind w:left="-851"/>
        <w:rPr>
          <w:sz w:val="26"/>
          <w:szCs w:val="26"/>
        </w:rPr>
      </w:pPr>
      <w:r w:rsidRPr="0013619F">
        <w:rPr>
          <w:sz w:val="26"/>
          <w:szCs w:val="26"/>
        </w:rPr>
        <w:t>Availability</w:t>
      </w:r>
      <w:r w:rsidRPr="0013619F">
        <w:rPr>
          <w:sz w:val="26"/>
          <w:szCs w:val="26"/>
        </w:rPr>
        <w:tab/>
      </w:r>
      <w:r w:rsidRPr="0013619F">
        <w:rPr>
          <w:sz w:val="26"/>
          <w:szCs w:val="26"/>
        </w:rPr>
        <w:tab/>
      </w:r>
      <w:r w:rsidRPr="0013619F">
        <w:rPr>
          <w:sz w:val="26"/>
          <w:szCs w:val="26"/>
        </w:rPr>
        <w:tab/>
        <w:t>: Imme</w:t>
      </w:r>
      <w:r w:rsidR="00161DF0" w:rsidRPr="0013619F">
        <w:rPr>
          <w:sz w:val="26"/>
          <w:szCs w:val="26"/>
        </w:rPr>
        <w:t xml:space="preserve">diately after notice period of </w:t>
      </w:r>
      <w:r w:rsidR="005A75AA">
        <w:rPr>
          <w:sz w:val="26"/>
          <w:szCs w:val="26"/>
        </w:rPr>
        <w:t>1 month</w:t>
      </w:r>
    </w:p>
    <w:p w:rsidR="00FB7130" w:rsidRPr="00FB7130" w:rsidRDefault="00CA4EC1">
      <w:pPr>
        <w:tabs>
          <w:tab w:val="left" w:pos="360"/>
        </w:tabs>
        <w:ind w:hanging="1080"/>
      </w:pPr>
      <w:r>
        <w:rPr>
          <w:noProof/>
          <w:lang w:eastAsia="en-US"/>
        </w:rPr>
        <w:pict>
          <v:shape id="_x0000_s1041" type="#_x0000_t202" style="position:absolute;margin-left:-55pt;margin-top:8.9pt;width:540.9pt;height:18.9pt;z-index:-251653632;mso-wrap-distance-left:9.05pt;mso-wrap-distance-right:9.05pt" strokeweight=".5pt">
            <v:fill color2="black"/>
            <v:textbox inset="7.45pt,3.85pt,7.45pt,3.85pt">
              <w:txbxContent>
                <w:p w:rsidR="00FB7130" w:rsidRDefault="00FB7130" w:rsidP="00FB7130">
                  <w:pPr>
                    <w:rPr>
                      <w:rFonts w:ascii="Trebuchet MS" w:hAnsi="Trebuchet MS"/>
                      <w:b/>
                      <w:sz w:val="20"/>
                      <w:szCs w:val="20"/>
                    </w:rPr>
                  </w:pPr>
                  <w:r>
                    <w:rPr>
                      <w:rFonts w:ascii="Trebuchet MS" w:hAnsi="Trebuchet MS"/>
                      <w:b/>
                      <w:sz w:val="20"/>
                      <w:szCs w:val="20"/>
                    </w:rPr>
                    <w:t>MISCELLANEOUS</w:t>
                  </w:r>
                </w:p>
              </w:txbxContent>
            </v:textbox>
          </v:shape>
        </w:pict>
      </w:r>
    </w:p>
    <w:p w:rsidR="00FB7130" w:rsidRDefault="00FB7130">
      <w:pPr>
        <w:tabs>
          <w:tab w:val="left" w:pos="360"/>
        </w:tabs>
        <w:ind w:hanging="1080"/>
        <w:rPr>
          <w:sz w:val="26"/>
          <w:szCs w:val="26"/>
        </w:rPr>
      </w:pPr>
    </w:p>
    <w:p w:rsidR="00444988" w:rsidRDefault="00444988" w:rsidP="00FB7130">
      <w:pPr>
        <w:ind w:left="-851"/>
      </w:pPr>
    </w:p>
    <w:p w:rsidR="00FB7130" w:rsidRPr="0013619F" w:rsidRDefault="00E2596F" w:rsidP="00FB7130">
      <w:pPr>
        <w:ind w:left="-851"/>
        <w:rPr>
          <w:b/>
          <w:sz w:val="26"/>
          <w:szCs w:val="26"/>
        </w:rPr>
      </w:pPr>
      <w:r w:rsidRPr="0013619F">
        <w:rPr>
          <w:sz w:val="26"/>
          <w:szCs w:val="26"/>
        </w:rPr>
        <w:t>Expected Monthly Salary</w:t>
      </w:r>
      <w:r w:rsidRPr="0013619F">
        <w:rPr>
          <w:sz w:val="26"/>
          <w:szCs w:val="26"/>
        </w:rPr>
        <w:tab/>
        <w:t xml:space="preserve">: RM </w:t>
      </w:r>
      <w:r w:rsidR="00870F64">
        <w:rPr>
          <w:rFonts w:eastAsia="SimSun"/>
          <w:sz w:val="26"/>
          <w:szCs w:val="26"/>
          <w:lang w:eastAsia="zh-CN"/>
        </w:rPr>
        <w:t>3</w:t>
      </w:r>
      <w:r w:rsidR="000C1D92">
        <w:rPr>
          <w:rFonts w:eastAsia="SimSun"/>
          <w:sz w:val="26"/>
          <w:szCs w:val="26"/>
          <w:lang w:eastAsia="zh-CN"/>
        </w:rPr>
        <w:t>5</w:t>
      </w:r>
      <w:r w:rsidR="001328E1">
        <w:rPr>
          <w:rFonts w:eastAsia="SimSun"/>
          <w:sz w:val="26"/>
          <w:szCs w:val="26"/>
          <w:lang w:eastAsia="zh-CN"/>
        </w:rPr>
        <w:t>00</w:t>
      </w:r>
      <w:r w:rsidR="00FB7130" w:rsidRPr="0013619F">
        <w:rPr>
          <w:sz w:val="26"/>
          <w:szCs w:val="26"/>
        </w:rPr>
        <w:t xml:space="preserve"> (Negotiable)</w:t>
      </w:r>
    </w:p>
    <w:p w:rsidR="00FB7130" w:rsidRPr="0013619F" w:rsidRDefault="00FB7130" w:rsidP="00FB7130">
      <w:pPr>
        <w:ind w:left="-851"/>
        <w:rPr>
          <w:sz w:val="26"/>
          <w:szCs w:val="26"/>
        </w:rPr>
      </w:pPr>
      <w:r w:rsidRPr="0013619F">
        <w:rPr>
          <w:sz w:val="26"/>
          <w:szCs w:val="26"/>
        </w:rPr>
        <w:t>Willing to Travel</w:t>
      </w:r>
      <w:r w:rsidRPr="0013619F">
        <w:rPr>
          <w:sz w:val="26"/>
          <w:szCs w:val="26"/>
        </w:rPr>
        <w:tab/>
      </w:r>
      <w:r w:rsidRPr="0013619F">
        <w:rPr>
          <w:sz w:val="26"/>
          <w:szCs w:val="26"/>
        </w:rPr>
        <w:tab/>
        <w:t>: Heavy (&gt;50%)</w:t>
      </w:r>
    </w:p>
    <w:p w:rsidR="00FB7130" w:rsidRPr="0013619F" w:rsidRDefault="00FB7130" w:rsidP="00FB7130">
      <w:pPr>
        <w:ind w:left="-851"/>
        <w:rPr>
          <w:sz w:val="26"/>
          <w:szCs w:val="26"/>
        </w:rPr>
      </w:pPr>
      <w:r w:rsidRPr="0013619F">
        <w:rPr>
          <w:sz w:val="26"/>
          <w:szCs w:val="26"/>
        </w:rPr>
        <w:t>Willing to Relocate</w:t>
      </w:r>
      <w:r w:rsidRPr="0013619F">
        <w:rPr>
          <w:sz w:val="26"/>
          <w:szCs w:val="26"/>
        </w:rPr>
        <w:tab/>
      </w:r>
      <w:r w:rsidRPr="0013619F">
        <w:rPr>
          <w:sz w:val="26"/>
          <w:szCs w:val="26"/>
        </w:rPr>
        <w:tab/>
        <w:t>: Will Consider</w:t>
      </w:r>
    </w:p>
    <w:p w:rsidR="00FB7130" w:rsidRPr="0013619F" w:rsidRDefault="00CE41E4" w:rsidP="00FB7130">
      <w:pPr>
        <w:ind w:left="-851"/>
        <w:rPr>
          <w:sz w:val="26"/>
          <w:szCs w:val="26"/>
        </w:rPr>
      </w:pPr>
      <w:r>
        <w:rPr>
          <w:sz w:val="26"/>
          <w:szCs w:val="26"/>
        </w:rPr>
        <w:t>Possess Own Transport</w:t>
      </w:r>
      <w:r>
        <w:rPr>
          <w:sz w:val="26"/>
          <w:szCs w:val="26"/>
        </w:rPr>
        <w:tab/>
      </w:r>
      <w:r w:rsidR="00FB7130" w:rsidRPr="0013619F">
        <w:rPr>
          <w:sz w:val="26"/>
          <w:szCs w:val="26"/>
        </w:rPr>
        <w:t>: Yes</w:t>
      </w:r>
    </w:p>
    <w:p w:rsidR="00FB7130" w:rsidRPr="00FB7130" w:rsidRDefault="007F3D4D">
      <w:pPr>
        <w:tabs>
          <w:tab w:val="left" w:pos="360"/>
        </w:tabs>
        <w:ind w:hanging="1080"/>
        <w:rPr>
          <w:sz w:val="26"/>
          <w:szCs w:val="26"/>
        </w:rPr>
      </w:pPr>
      <w:r>
        <w:rPr>
          <w:sz w:val="26"/>
          <w:szCs w:val="26"/>
        </w:rPr>
        <w:br w:type="page"/>
      </w:r>
    </w:p>
    <w:p w:rsidR="005F2AFE" w:rsidRPr="00732F4D" w:rsidRDefault="00CA4EC1">
      <w:pPr>
        <w:spacing w:before="40" w:after="40" w:line="360" w:lineRule="auto"/>
        <w:rPr>
          <w:sz w:val="26"/>
          <w:szCs w:val="26"/>
        </w:rPr>
      </w:pPr>
      <w:r w:rsidRPr="00CA4EC1">
        <w:pict>
          <v:shape id="_x0000_s1034" type="#_x0000_t202" style="position:absolute;margin-left:-53.5pt;margin-top:4.5pt;width:540.9pt;height:18.9pt;z-index:-251658752;mso-wrap-distance-left:9.05pt;mso-wrap-distance-right:9.05pt" strokeweight=".5pt">
            <v:fill color2="black"/>
            <v:textbox inset="7.45pt,3.85pt,7.45pt,3.85pt">
              <w:txbxContent>
                <w:p w:rsidR="005F2AFE" w:rsidRDefault="005F2AFE">
                  <w:pPr>
                    <w:rPr>
                      <w:rFonts w:ascii="Trebuchet MS" w:hAnsi="Trebuchet MS"/>
                      <w:b/>
                      <w:sz w:val="20"/>
                      <w:szCs w:val="20"/>
                    </w:rPr>
                  </w:pPr>
                  <w:r>
                    <w:rPr>
                      <w:rFonts w:ascii="Trebuchet MS" w:hAnsi="Trebuchet MS"/>
                      <w:b/>
                      <w:sz w:val="20"/>
                      <w:szCs w:val="20"/>
                    </w:rPr>
                    <w:t>EXTRA CURICULAR ACTIVITIES</w:t>
                  </w:r>
                </w:p>
              </w:txbxContent>
            </v:textbox>
          </v:shape>
        </w:pict>
      </w:r>
    </w:p>
    <w:p w:rsidR="001F60E1" w:rsidRDefault="001F60E1">
      <w:pPr>
        <w:numPr>
          <w:ilvl w:val="0"/>
          <w:numId w:val="3"/>
        </w:numPr>
        <w:tabs>
          <w:tab w:val="left" w:pos="-540"/>
          <w:tab w:val="left" w:pos="1620"/>
          <w:tab w:val="left" w:pos="1800"/>
        </w:tabs>
        <w:ind w:left="-540"/>
        <w:rPr>
          <w:sz w:val="26"/>
          <w:szCs w:val="26"/>
          <w:lang w:val="en-GB"/>
        </w:rPr>
      </w:pPr>
      <w:r>
        <w:rPr>
          <w:sz w:val="26"/>
          <w:szCs w:val="26"/>
          <w:lang w:val="en-GB"/>
        </w:rPr>
        <w:t>Supervisory Leadership Skill 2011</w:t>
      </w:r>
    </w:p>
    <w:p w:rsidR="00D22279" w:rsidRDefault="00D22279">
      <w:pPr>
        <w:numPr>
          <w:ilvl w:val="0"/>
          <w:numId w:val="3"/>
        </w:numPr>
        <w:tabs>
          <w:tab w:val="left" w:pos="-540"/>
          <w:tab w:val="left" w:pos="1620"/>
          <w:tab w:val="left" w:pos="1800"/>
        </w:tabs>
        <w:ind w:left="-540"/>
        <w:rPr>
          <w:sz w:val="26"/>
          <w:szCs w:val="26"/>
          <w:lang w:val="en-GB"/>
        </w:rPr>
      </w:pPr>
      <w:r>
        <w:rPr>
          <w:sz w:val="26"/>
          <w:szCs w:val="26"/>
          <w:lang w:val="en-GB"/>
        </w:rPr>
        <w:t>Basic Lean Manufacturing 2011</w:t>
      </w:r>
    </w:p>
    <w:p w:rsidR="008F6AC2" w:rsidRDefault="008F6AC2">
      <w:pPr>
        <w:numPr>
          <w:ilvl w:val="0"/>
          <w:numId w:val="3"/>
        </w:numPr>
        <w:tabs>
          <w:tab w:val="left" w:pos="-540"/>
          <w:tab w:val="left" w:pos="1620"/>
          <w:tab w:val="left" w:pos="1800"/>
        </w:tabs>
        <w:ind w:left="-540"/>
        <w:rPr>
          <w:sz w:val="26"/>
          <w:szCs w:val="26"/>
          <w:lang w:val="en-GB"/>
        </w:rPr>
      </w:pPr>
      <w:r>
        <w:rPr>
          <w:sz w:val="26"/>
          <w:szCs w:val="26"/>
          <w:lang w:val="en-GB"/>
        </w:rPr>
        <w:t>KAIZEN Workshop 2011</w:t>
      </w:r>
    </w:p>
    <w:p w:rsidR="008F6AC2" w:rsidRDefault="008F6AC2">
      <w:pPr>
        <w:numPr>
          <w:ilvl w:val="0"/>
          <w:numId w:val="3"/>
        </w:numPr>
        <w:tabs>
          <w:tab w:val="left" w:pos="-540"/>
          <w:tab w:val="left" w:pos="1620"/>
          <w:tab w:val="left" w:pos="1800"/>
        </w:tabs>
        <w:ind w:left="-540"/>
        <w:rPr>
          <w:sz w:val="26"/>
          <w:szCs w:val="26"/>
          <w:lang w:val="en-GB"/>
        </w:rPr>
      </w:pPr>
      <w:r>
        <w:rPr>
          <w:sz w:val="26"/>
          <w:szCs w:val="26"/>
          <w:lang w:val="en-GB"/>
        </w:rPr>
        <w:t>7 waste Training 2011</w:t>
      </w:r>
    </w:p>
    <w:p w:rsidR="001F60E1" w:rsidRDefault="001F60E1">
      <w:pPr>
        <w:numPr>
          <w:ilvl w:val="0"/>
          <w:numId w:val="3"/>
        </w:numPr>
        <w:tabs>
          <w:tab w:val="left" w:pos="-540"/>
          <w:tab w:val="left" w:pos="1620"/>
          <w:tab w:val="left" w:pos="1800"/>
        </w:tabs>
        <w:ind w:left="-540"/>
        <w:rPr>
          <w:sz w:val="26"/>
          <w:szCs w:val="26"/>
          <w:lang w:val="en-GB"/>
        </w:rPr>
      </w:pPr>
      <w:r>
        <w:rPr>
          <w:sz w:val="26"/>
          <w:szCs w:val="26"/>
          <w:lang w:val="en-GB"/>
        </w:rPr>
        <w:t xml:space="preserve">Samsung 6 Sigma Green Belt. </w:t>
      </w:r>
    </w:p>
    <w:p w:rsidR="00C33B1C" w:rsidRDefault="00C33B1C">
      <w:pPr>
        <w:numPr>
          <w:ilvl w:val="0"/>
          <w:numId w:val="3"/>
        </w:numPr>
        <w:tabs>
          <w:tab w:val="left" w:pos="-540"/>
          <w:tab w:val="left" w:pos="1620"/>
          <w:tab w:val="left" w:pos="1800"/>
        </w:tabs>
        <w:ind w:left="-540"/>
        <w:rPr>
          <w:sz w:val="26"/>
          <w:szCs w:val="26"/>
          <w:lang w:val="en-GB"/>
        </w:rPr>
      </w:pPr>
      <w:r>
        <w:rPr>
          <w:sz w:val="26"/>
          <w:szCs w:val="26"/>
          <w:lang w:val="en-GB"/>
        </w:rPr>
        <w:t>Internal Auditor representative for production line</w:t>
      </w:r>
    </w:p>
    <w:p w:rsidR="00ED3D98" w:rsidRDefault="00ED3D98">
      <w:pPr>
        <w:numPr>
          <w:ilvl w:val="0"/>
          <w:numId w:val="3"/>
        </w:numPr>
        <w:tabs>
          <w:tab w:val="left" w:pos="-540"/>
          <w:tab w:val="left" w:pos="1620"/>
          <w:tab w:val="left" w:pos="1800"/>
        </w:tabs>
        <w:ind w:left="-540"/>
        <w:rPr>
          <w:sz w:val="26"/>
          <w:szCs w:val="26"/>
          <w:lang w:val="en-GB"/>
        </w:rPr>
      </w:pPr>
      <w:r>
        <w:rPr>
          <w:sz w:val="26"/>
          <w:szCs w:val="26"/>
          <w:lang w:val="en-GB"/>
        </w:rPr>
        <w:t>SDMA Best EHS committee 2009</w:t>
      </w:r>
    </w:p>
    <w:p w:rsidR="00E35C78" w:rsidRDefault="00E35C78">
      <w:pPr>
        <w:numPr>
          <w:ilvl w:val="0"/>
          <w:numId w:val="3"/>
        </w:numPr>
        <w:tabs>
          <w:tab w:val="left" w:pos="-540"/>
          <w:tab w:val="left" w:pos="1620"/>
          <w:tab w:val="left" w:pos="1800"/>
        </w:tabs>
        <w:ind w:left="-540"/>
        <w:rPr>
          <w:sz w:val="26"/>
          <w:szCs w:val="26"/>
          <w:lang w:val="en-GB"/>
        </w:rPr>
      </w:pPr>
      <w:r>
        <w:rPr>
          <w:sz w:val="26"/>
          <w:szCs w:val="26"/>
          <w:lang w:val="en-GB"/>
        </w:rPr>
        <w:t>SAP</w:t>
      </w:r>
      <w:r w:rsidR="00A15930">
        <w:rPr>
          <w:sz w:val="26"/>
          <w:szCs w:val="26"/>
          <w:lang w:val="en-GB"/>
        </w:rPr>
        <w:t xml:space="preserve"> and GERP</w:t>
      </w:r>
      <w:r w:rsidR="00A0592B">
        <w:rPr>
          <w:sz w:val="26"/>
          <w:szCs w:val="26"/>
          <w:lang w:val="en-GB"/>
        </w:rPr>
        <w:t xml:space="preserve"> T</w:t>
      </w:r>
      <w:r>
        <w:rPr>
          <w:sz w:val="26"/>
          <w:szCs w:val="26"/>
          <w:lang w:val="en-GB"/>
        </w:rPr>
        <w:t>raining for Production</w:t>
      </w:r>
    </w:p>
    <w:p w:rsidR="00A15930" w:rsidRDefault="00A15930">
      <w:pPr>
        <w:numPr>
          <w:ilvl w:val="0"/>
          <w:numId w:val="3"/>
        </w:numPr>
        <w:tabs>
          <w:tab w:val="left" w:pos="-540"/>
          <w:tab w:val="left" w:pos="1620"/>
          <w:tab w:val="left" w:pos="1800"/>
        </w:tabs>
        <w:ind w:left="-540"/>
        <w:rPr>
          <w:sz w:val="26"/>
          <w:szCs w:val="26"/>
          <w:lang w:val="en-GB"/>
        </w:rPr>
      </w:pPr>
      <w:r>
        <w:rPr>
          <w:sz w:val="26"/>
          <w:szCs w:val="26"/>
          <w:lang w:val="en-GB"/>
        </w:rPr>
        <w:t>F</w:t>
      </w:r>
      <w:r w:rsidR="00A0592B">
        <w:rPr>
          <w:sz w:val="26"/>
          <w:szCs w:val="26"/>
          <w:lang w:val="en-GB"/>
        </w:rPr>
        <w:t>P+ t</w:t>
      </w:r>
      <w:r>
        <w:rPr>
          <w:sz w:val="26"/>
          <w:szCs w:val="26"/>
          <w:lang w:val="en-GB"/>
        </w:rPr>
        <w:t>raining representative for production (planning and system wise)</w:t>
      </w:r>
    </w:p>
    <w:p w:rsidR="00C33B1C" w:rsidRDefault="00C33B1C">
      <w:pPr>
        <w:numPr>
          <w:ilvl w:val="0"/>
          <w:numId w:val="3"/>
        </w:numPr>
        <w:tabs>
          <w:tab w:val="left" w:pos="-540"/>
          <w:tab w:val="left" w:pos="1620"/>
          <w:tab w:val="left" w:pos="1800"/>
        </w:tabs>
        <w:ind w:left="-540"/>
        <w:rPr>
          <w:sz w:val="26"/>
          <w:szCs w:val="26"/>
          <w:lang w:val="en-GB"/>
        </w:rPr>
      </w:pPr>
      <w:r>
        <w:rPr>
          <w:sz w:val="26"/>
          <w:szCs w:val="26"/>
          <w:lang w:val="en-GB"/>
        </w:rPr>
        <w:t>CIDB Green Card holder ( site safety supervisor)</w:t>
      </w:r>
    </w:p>
    <w:p w:rsidR="00841FBD" w:rsidRPr="006C4314" w:rsidRDefault="00841FBD" w:rsidP="00841FBD">
      <w:pPr>
        <w:numPr>
          <w:ilvl w:val="0"/>
          <w:numId w:val="3"/>
        </w:numPr>
        <w:tabs>
          <w:tab w:val="left" w:pos="-540"/>
          <w:tab w:val="left" w:pos="1620"/>
          <w:tab w:val="left" w:pos="1800"/>
        </w:tabs>
        <w:ind w:left="-540"/>
        <w:rPr>
          <w:sz w:val="26"/>
          <w:szCs w:val="26"/>
          <w:lang w:val="en-GB"/>
        </w:rPr>
      </w:pPr>
      <w:r>
        <w:rPr>
          <w:sz w:val="26"/>
          <w:szCs w:val="26"/>
        </w:rPr>
        <w:t>ISO 9001:2008 Standards New Upgrades &amp; Awareness Training</w:t>
      </w:r>
      <w:r w:rsidRPr="00841FBD">
        <w:rPr>
          <w:sz w:val="26"/>
          <w:szCs w:val="26"/>
        </w:rPr>
        <w:t> </w:t>
      </w:r>
    </w:p>
    <w:p w:rsidR="006C4314" w:rsidRPr="00094BBF" w:rsidRDefault="006C4314" w:rsidP="00841FBD">
      <w:pPr>
        <w:numPr>
          <w:ilvl w:val="0"/>
          <w:numId w:val="3"/>
        </w:numPr>
        <w:tabs>
          <w:tab w:val="left" w:pos="-540"/>
          <w:tab w:val="left" w:pos="1620"/>
          <w:tab w:val="left" w:pos="1800"/>
        </w:tabs>
        <w:ind w:left="-540"/>
        <w:rPr>
          <w:sz w:val="26"/>
          <w:szCs w:val="26"/>
          <w:lang w:val="en-GB"/>
        </w:rPr>
      </w:pPr>
      <w:r>
        <w:rPr>
          <w:sz w:val="26"/>
          <w:szCs w:val="26"/>
        </w:rPr>
        <w:t>Aspect and Impact Identification</w:t>
      </w:r>
      <w:r w:rsidRPr="006C4314">
        <w:rPr>
          <w:sz w:val="26"/>
          <w:szCs w:val="26"/>
        </w:rPr>
        <w:t> </w:t>
      </w:r>
      <w:r>
        <w:rPr>
          <w:sz w:val="26"/>
          <w:szCs w:val="26"/>
        </w:rPr>
        <w:t>Training</w:t>
      </w:r>
      <w:r w:rsidR="00094BBF">
        <w:rPr>
          <w:sz w:val="26"/>
          <w:szCs w:val="26"/>
        </w:rPr>
        <w:t xml:space="preserve"> (safety)</w:t>
      </w:r>
    </w:p>
    <w:p w:rsidR="00094BBF" w:rsidRPr="00776557" w:rsidRDefault="00094BBF" w:rsidP="00841FBD">
      <w:pPr>
        <w:numPr>
          <w:ilvl w:val="0"/>
          <w:numId w:val="3"/>
        </w:numPr>
        <w:tabs>
          <w:tab w:val="left" w:pos="-540"/>
          <w:tab w:val="left" w:pos="1620"/>
          <w:tab w:val="left" w:pos="1800"/>
        </w:tabs>
        <w:ind w:left="-540"/>
        <w:rPr>
          <w:sz w:val="26"/>
          <w:szCs w:val="26"/>
          <w:lang w:val="en-GB"/>
        </w:rPr>
      </w:pPr>
      <w:r>
        <w:rPr>
          <w:sz w:val="26"/>
          <w:szCs w:val="26"/>
        </w:rPr>
        <w:t>First Aid Management Training (safety)</w:t>
      </w:r>
    </w:p>
    <w:p w:rsidR="00117D26" w:rsidRPr="00117D26" w:rsidRDefault="00776557" w:rsidP="00841FBD">
      <w:pPr>
        <w:numPr>
          <w:ilvl w:val="0"/>
          <w:numId w:val="3"/>
        </w:numPr>
        <w:tabs>
          <w:tab w:val="left" w:pos="-540"/>
          <w:tab w:val="left" w:pos="1620"/>
          <w:tab w:val="left" w:pos="1800"/>
        </w:tabs>
        <w:ind w:left="-540"/>
        <w:rPr>
          <w:sz w:val="26"/>
          <w:szCs w:val="26"/>
          <w:lang w:val="en-GB"/>
        </w:rPr>
      </w:pPr>
      <w:r>
        <w:rPr>
          <w:sz w:val="26"/>
          <w:szCs w:val="26"/>
        </w:rPr>
        <w:t>Safe Work</w:t>
      </w:r>
      <w:r w:rsidR="00DB7F4C">
        <w:rPr>
          <w:sz w:val="26"/>
          <w:szCs w:val="26"/>
        </w:rPr>
        <w:t xml:space="preserve"> Permit Training (safety)</w:t>
      </w:r>
    </w:p>
    <w:p w:rsidR="007F2652" w:rsidRPr="007F2652" w:rsidRDefault="00117D26" w:rsidP="00841FBD">
      <w:pPr>
        <w:numPr>
          <w:ilvl w:val="0"/>
          <w:numId w:val="3"/>
        </w:numPr>
        <w:tabs>
          <w:tab w:val="left" w:pos="-540"/>
          <w:tab w:val="left" w:pos="1620"/>
          <w:tab w:val="left" w:pos="1800"/>
        </w:tabs>
        <w:ind w:left="-540"/>
        <w:rPr>
          <w:sz w:val="26"/>
          <w:szCs w:val="26"/>
          <w:lang w:val="en-GB"/>
        </w:rPr>
      </w:pPr>
      <w:r>
        <w:rPr>
          <w:sz w:val="26"/>
          <w:szCs w:val="26"/>
        </w:rPr>
        <w:t>Fire Fighting Equipment Training (safety)</w:t>
      </w:r>
    </w:p>
    <w:p w:rsidR="006F4B23" w:rsidRPr="00A0592B" w:rsidRDefault="007F2652" w:rsidP="007F2652">
      <w:pPr>
        <w:numPr>
          <w:ilvl w:val="0"/>
          <w:numId w:val="3"/>
        </w:numPr>
        <w:tabs>
          <w:tab w:val="left" w:pos="-540"/>
          <w:tab w:val="left" w:pos="1620"/>
          <w:tab w:val="left" w:pos="1800"/>
        </w:tabs>
        <w:ind w:left="-540"/>
        <w:rPr>
          <w:sz w:val="26"/>
          <w:szCs w:val="26"/>
          <w:lang w:val="en-GB"/>
        </w:rPr>
      </w:pPr>
      <w:r w:rsidRPr="007F2652">
        <w:rPr>
          <w:sz w:val="26"/>
          <w:szCs w:val="26"/>
        </w:rPr>
        <w:t>C</w:t>
      </w:r>
      <w:r>
        <w:rPr>
          <w:sz w:val="26"/>
          <w:szCs w:val="26"/>
        </w:rPr>
        <w:t>hemical</w:t>
      </w:r>
      <w:r w:rsidRPr="007F2652">
        <w:rPr>
          <w:sz w:val="26"/>
          <w:szCs w:val="26"/>
        </w:rPr>
        <w:t xml:space="preserve"> S</w:t>
      </w:r>
      <w:r>
        <w:rPr>
          <w:sz w:val="26"/>
          <w:szCs w:val="26"/>
        </w:rPr>
        <w:t>pillage</w:t>
      </w:r>
      <w:r w:rsidRPr="007F2652">
        <w:rPr>
          <w:sz w:val="26"/>
          <w:szCs w:val="26"/>
        </w:rPr>
        <w:t xml:space="preserve"> T</w:t>
      </w:r>
      <w:r>
        <w:rPr>
          <w:sz w:val="26"/>
          <w:szCs w:val="26"/>
        </w:rPr>
        <w:t>raining (safety)</w:t>
      </w:r>
    </w:p>
    <w:p w:rsidR="00A0592B" w:rsidRPr="006F4B23" w:rsidRDefault="00A0592B" w:rsidP="007F2652">
      <w:pPr>
        <w:numPr>
          <w:ilvl w:val="0"/>
          <w:numId w:val="3"/>
        </w:numPr>
        <w:tabs>
          <w:tab w:val="left" w:pos="-540"/>
          <w:tab w:val="left" w:pos="1620"/>
          <w:tab w:val="left" w:pos="1800"/>
        </w:tabs>
        <w:ind w:left="-540"/>
        <w:rPr>
          <w:sz w:val="26"/>
          <w:szCs w:val="26"/>
          <w:lang w:val="en-GB"/>
        </w:rPr>
      </w:pPr>
      <w:r>
        <w:rPr>
          <w:sz w:val="26"/>
          <w:szCs w:val="26"/>
        </w:rPr>
        <w:t>Behavior Based Safety Training</w:t>
      </w:r>
    </w:p>
    <w:p w:rsidR="00844857" w:rsidRPr="00844857" w:rsidRDefault="006F4B23" w:rsidP="006F4B23">
      <w:pPr>
        <w:numPr>
          <w:ilvl w:val="0"/>
          <w:numId w:val="3"/>
        </w:numPr>
        <w:tabs>
          <w:tab w:val="left" w:pos="-540"/>
          <w:tab w:val="left" w:pos="1620"/>
          <w:tab w:val="left" w:pos="1800"/>
        </w:tabs>
        <w:ind w:left="-540"/>
        <w:rPr>
          <w:sz w:val="26"/>
          <w:szCs w:val="26"/>
          <w:lang w:val="en-GB"/>
        </w:rPr>
      </w:pPr>
      <w:r w:rsidRPr="006F4B23">
        <w:rPr>
          <w:sz w:val="26"/>
          <w:szCs w:val="26"/>
        </w:rPr>
        <w:t>LPG-L</w:t>
      </w:r>
      <w:r>
        <w:rPr>
          <w:sz w:val="26"/>
          <w:szCs w:val="26"/>
        </w:rPr>
        <w:t>iquefied</w:t>
      </w:r>
      <w:r w:rsidRPr="006F4B23">
        <w:rPr>
          <w:sz w:val="26"/>
          <w:szCs w:val="26"/>
        </w:rPr>
        <w:t xml:space="preserve"> P</w:t>
      </w:r>
      <w:r>
        <w:rPr>
          <w:sz w:val="26"/>
          <w:szCs w:val="26"/>
        </w:rPr>
        <w:t>etroleum</w:t>
      </w:r>
      <w:r w:rsidRPr="006F4B23">
        <w:rPr>
          <w:sz w:val="26"/>
          <w:szCs w:val="26"/>
        </w:rPr>
        <w:t xml:space="preserve"> G</w:t>
      </w:r>
      <w:r>
        <w:rPr>
          <w:sz w:val="26"/>
          <w:szCs w:val="26"/>
        </w:rPr>
        <w:t>asses Training (safety)</w:t>
      </w:r>
    </w:p>
    <w:p w:rsidR="00C11517" w:rsidRPr="00C11517" w:rsidRDefault="00844857" w:rsidP="00844857">
      <w:pPr>
        <w:numPr>
          <w:ilvl w:val="0"/>
          <w:numId w:val="3"/>
        </w:numPr>
        <w:tabs>
          <w:tab w:val="left" w:pos="-540"/>
          <w:tab w:val="left" w:pos="1620"/>
          <w:tab w:val="left" w:pos="1800"/>
        </w:tabs>
        <w:ind w:left="-540"/>
        <w:rPr>
          <w:sz w:val="26"/>
          <w:szCs w:val="26"/>
          <w:lang w:val="en-GB"/>
        </w:rPr>
      </w:pPr>
      <w:r>
        <w:rPr>
          <w:sz w:val="26"/>
          <w:szCs w:val="26"/>
        </w:rPr>
        <w:t>LP Gas</w:t>
      </w:r>
      <w:r w:rsidRPr="00844857">
        <w:rPr>
          <w:sz w:val="26"/>
          <w:szCs w:val="26"/>
        </w:rPr>
        <w:t xml:space="preserve"> L</w:t>
      </w:r>
      <w:r>
        <w:rPr>
          <w:sz w:val="26"/>
          <w:szCs w:val="26"/>
        </w:rPr>
        <w:t>eakage Training</w:t>
      </w:r>
    </w:p>
    <w:p w:rsidR="00776557" w:rsidRPr="00844857" w:rsidRDefault="00C11517" w:rsidP="00844857">
      <w:pPr>
        <w:numPr>
          <w:ilvl w:val="0"/>
          <w:numId w:val="3"/>
        </w:numPr>
        <w:tabs>
          <w:tab w:val="left" w:pos="-540"/>
          <w:tab w:val="left" w:pos="1620"/>
          <w:tab w:val="left" w:pos="1800"/>
        </w:tabs>
        <w:ind w:left="-540"/>
        <w:rPr>
          <w:sz w:val="26"/>
          <w:szCs w:val="26"/>
          <w:lang w:val="en-GB"/>
        </w:rPr>
      </w:pPr>
      <w:r>
        <w:rPr>
          <w:sz w:val="26"/>
          <w:szCs w:val="26"/>
        </w:rPr>
        <w:t>Conducting Company Safety activities ( accident, flood and fire drill )</w:t>
      </w:r>
      <w:r w:rsidR="00117D26" w:rsidRPr="00844857">
        <w:rPr>
          <w:sz w:val="26"/>
          <w:szCs w:val="26"/>
        </w:rPr>
        <w:t> </w:t>
      </w:r>
      <w:r w:rsidR="00776557" w:rsidRPr="00844857">
        <w:rPr>
          <w:sz w:val="26"/>
          <w:szCs w:val="26"/>
        </w:rPr>
        <w:t> </w:t>
      </w:r>
    </w:p>
    <w:p w:rsidR="009B257D" w:rsidRPr="00321A89" w:rsidRDefault="009B257D" w:rsidP="00844857">
      <w:pPr>
        <w:numPr>
          <w:ilvl w:val="0"/>
          <w:numId w:val="3"/>
        </w:numPr>
        <w:tabs>
          <w:tab w:val="left" w:pos="-540"/>
          <w:tab w:val="left" w:pos="1620"/>
          <w:tab w:val="left" w:pos="1800"/>
        </w:tabs>
        <w:ind w:left="-540"/>
        <w:rPr>
          <w:sz w:val="26"/>
          <w:szCs w:val="26"/>
          <w:lang w:val="en-GB"/>
        </w:rPr>
      </w:pPr>
      <w:r w:rsidRPr="009B257D">
        <w:rPr>
          <w:sz w:val="26"/>
          <w:szCs w:val="26"/>
        </w:rPr>
        <w:t>G</w:t>
      </w:r>
      <w:r>
        <w:rPr>
          <w:sz w:val="26"/>
          <w:szCs w:val="26"/>
        </w:rPr>
        <w:t>lobal</w:t>
      </w:r>
      <w:r w:rsidRPr="009B257D">
        <w:rPr>
          <w:sz w:val="26"/>
          <w:szCs w:val="26"/>
        </w:rPr>
        <w:t xml:space="preserve"> C</w:t>
      </w:r>
      <w:r>
        <w:rPr>
          <w:sz w:val="26"/>
          <w:szCs w:val="26"/>
        </w:rPr>
        <w:t>ode of</w:t>
      </w:r>
      <w:r w:rsidRPr="009B257D">
        <w:rPr>
          <w:sz w:val="26"/>
          <w:szCs w:val="26"/>
        </w:rPr>
        <w:t xml:space="preserve"> C</w:t>
      </w:r>
      <w:r>
        <w:rPr>
          <w:sz w:val="26"/>
          <w:szCs w:val="26"/>
        </w:rPr>
        <w:t>onduct ( GCOC ) Training</w:t>
      </w:r>
      <w:r w:rsidRPr="009B257D">
        <w:rPr>
          <w:sz w:val="26"/>
          <w:szCs w:val="26"/>
        </w:rPr>
        <w:t> </w:t>
      </w:r>
    </w:p>
    <w:p w:rsidR="00321A89" w:rsidRPr="009B257D" w:rsidRDefault="00321A89" w:rsidP="00844857">
      <w:pPr>
        <w:numPr>
          <w:ilvl w:val="0"/>
          <w:numId w:val="3"/>
        </w:numPr>
        <w:tabs>
          <w:tab w:val="left" w:pos="-540"/>
          <w:tab w:val="left" w:pos="1620"/>
          <w:tab w:val="left" w:pos="1800"/>
        </w:tabs>
        <w:ind w:left="-540"/>
        <w:rPr>
          <w:sz w:val="26"/>
          <w:szCs w:val="26"/>
          <w:lang w:val="en-GB"/>
        </w:rPr>
      </w:pPr>
      <w:r>
        <w:rPr>
          <w:sz w:val="26"/>
          <w:szCs w:val="26"/>
        </w:rPr>
        <w:t>Online Course Supply Chain Management 2009 (Samsung Electronic)</w:t>
      </w:r>
    </w:p>
    <w:p w:rsidR="005F2AFE" w:rsidRPr="00732F4D" w:rsidRDefault="005F2AFE">
      <w:pPr>
        <w:numPr>
          <w:ilvl w:val="0"/>
          <w:numId w:val="3"/>
        </w:numPr>
        <w:tabs>
          <w:tab w:val="left" w:pos="-540"/>
          <w:tab w:val="left" w:pos="1620"/>
          <w:tab w:val="left" w:pos="1800"/>
        </w:tabs>
        <w:ind w:left="-540"/>
        <w:rPr>
          <w:sz w:val="26"/>
          <w:szCs w:val="26"/>
          <w:lang w:val="en-GB"/>
        </w:rPr>
      </w:pPr>
      <w:r w:rsidRPr="00732F4D">
        <w:rPr>
          <w:sz w:val="26"/>
          <w:szCs w:val="26"/>
          <w:lang w:val="en-GB"/>
        </w:rPr>
        <w:t>Attending Degree++ Course “Total Quality Management (TQM)” organized by SPACE UTM</w:t>
      </w:r>
    </w:p>
    <w:p w:rsidR="005F2AFE" w:rsidRPr="00732F4D" w:rsidRDefault="005F2AFE">
      <w:pPr>
        <w:numPr>
          <w:ilvl w:val="0"/>
          <w:numId w:val="3"/>
        </w:numPr>
        <w:tabs>
          <w:tab w:val="left" w:pos="-540"/>
          <w:tab w:val="left" w:pos="1620"/>
          <w:tab w:val="left" w:pos="1800"/>
        </w:tabs>
        <w:ind w:left="-540"/>
        <w:rPr>
          <w:sz w:val="26"/>
          <w:szCs w:val="26"/>
          <w:lang w:val="en-GB"/>
        </w:rPr>
      </w:pPr>
      <w:r w:rsidRPr="00732F4D">
        <w:rPr>
          <w:sz w:val="26"/>
          <w:szCs w:val="26"/>
          <w:lang w:val="en-GB"/>
        </w:rPr>
        <w:t>Attending Degree++ Course “ISO 9001:2000 Internal Audit” organized by SPACE UTM</w:t>
      </w:r>
    </w:p>
    <w:p w:rsidR="005F2AFE" w:rsidRPr="00732F4D" w:rsidRDefault="005F2AFE">
      <w:pPr>
        <w:numPr>
          <w:ilvl w:val="0"/>
          <w:numId w:val="3"/>
        </w:numPr>
        <w:tabs>
          <w:tab w:val="left" w:pos="-540"/>
          <w:tab w:val="left" w:pos="1620"/>
          <w:tab w:val="left" w:pos="1800"/>
        </w:tabs>
        <w:ind w:left="-540"/>
        <w:rPr>
          <w:sz w:val="26"/>
          <w:szCs w:val="26"/>
          <w:lang w:val="en-GB"/>
        </w:rPr>
      </w:pPr>
      <w:r w:rsidRPr="00732F4D">
        <w:rPr>
          <w:sz w:val="26"/>
          <w:szCs w:val="26"/>
          <w:lang w:val="en-GB"/>
        </w:rPr>
        <w:t>Attending Degree++ Course “How To Get Yourself Employed” organized by SPACE UTM</w:t>
      </w:r>
    </w:p>
    <w:p w:rsidR="005F2AFE" w:rsidRPr="00732F4D" w:rsidRDefault="005F2AFE">
      <w:pPr>
        <w:rPr>
          <w:sz w:val="26"/>
          <w:szCs w:val="26"/>
          <w:lang w:val="en-GB"/>
        </w:rPr>
      </w:pPr>
    </w:p>
    <w:p w:rsidR="005F2AFE" w:rsidRPr="00732F4D" w:rsidRDefault="007F3D4D">
      <w:pPr>
        <w:spacing w:before="40" w:after="40"/>
        <w:ind w:left="-1080"/>
        <w:rPr>
          <w:sz w:val="26"/>
          <w:szCs w:val="26"/>
        </w:rPr>
      </w:pPr>
      <w:r>
        <w:rPr>
          <w:sz w:val="26"/>
          <w:szCs w:val="26"/>
          <w:lang w:val="en-GB"/>
        </w:rPr>
        <w:br w:type="page"/>
      </w:r>
      <w:r w:rsidR="00CA4EC1" w:rsidRPr="00CA4EC1">
        <w:lastRenderedPageBreak/>
        <w:pict>
          <v:shape id="_x0000_s1035" type="#_x0000_t202" style="position:absolute;left:0;text-align:left;margin-left:-59.75pt;margin-top:0;width:540.9pt;height:18.9pt;z-index:-251657728;mso-wrap-distance-left:9.05pt;mso-wrap-distance-right:9.05pt" strokeweight=".5pt">
            <v:fill color2="black"/>
            <v:textbox inset="7.45pt,3.85pt,7.45pt,3.85pt">
              <w:txbxContent>
                <w:p w:rsidR="005F2AFE" w:rsidRDefault="005F2AFE">
                  <w:pPr>
                    <w:rPr>
                      <w:rFonts w:ascii="Trebuchet MS" w:hAnsi="Trebuchet MS"/>
                      <w:b/>
                      <w:sz w:val="20"/>
                      <w:szCs w:val="20"/>
                    </w:rPr>
                  </w:pPr>
                  <w:r>
                    <w:rPr>
                      <w:rFonts w:ascii="Trebuchet MS" w:hAnsi="Trebuchet MS"/>
                      <w:b/>
                      <w:sz w:val="20"/>
                      <w:szCs w:val="20"/>
                    </w:rPr>
                    <w:t>REFERENCE</w:t>
                  </w:r>
                  <w:r w:rsidR="008A2311">
                    <w:rPr>
                      <w:rFonts w:ascii="Trebuchet MS" w:hAnsi="Trebuchet MS"/>
                      <w:b/>
                      <w:sz w:val="20"/>
                      <w:szCs w:val="20"/>
                    </w:rPr>
                    <w:t>S</w:t>
                  </w:r>
                </w:p>
              </w:txbxContent>
            </v:textbox>
          </v:shape>
        </w:pict>
      </w:r>
    </w:p>
    <w:p w:rsidR="00444988" w:rsidRDefault="00444988" w:rsidP="00444988">
      <w:pPr>
        <w:ind w:left="-1134"/>
        <w:rPr>
          <w:b/>
          <w:lang w:val="fr-FR"/>
        </w:rPr>
      </w:pPr>
    </w:p>
    <w:p w:rsidR="00444988" w:rsidRPr="00444988" w:rsidRDefault="00444988" w:rsidP="00444988">
      <w:pPr>
        <w:ind w:left="-1134"/>
        <w:rPr>
          <w:lang w:val="fr-FR"/>
        </w:rPr>
      </w:pPr>
      <w:r w:rsidRPr="00444988">
        <w:rPr>
          <w:b/>
          <w:lang w:val="fr-FR"/>
        </w:rPr>
        <w:t>HA</w:t>
      </w:r>
      <w:r w:rsidR="00F6195F">
        <w:rPr>
          <w:b/>
          <w:lang w:val="fr-FR"/>
        </w:rPr>
        <w:t>SLINDA</w:t>
      </w:r>
    </w:p>
    <w:p w:rsidR="00444988" w:rsidRPr="00444988" w:rsidRDefault="00444988" w:rsidP="00444988">
      <w:pPr>
        <w:ind w:left="-1134"/>
        <w:rPr>
          <w:b/>
        </w:rPr>
      </w:pPr>
      <w:r w:rsidRPr="00444988">
        <w:t>Relationship</w:t>
      </w:r>
      <w:r w:rsidRPr="00444988">
        <w:tab/>
        <w:t>: SUPERVISOR</w:t>
      </w:r>
    </w:p>
    <w:p w:rsidR="00444988" w:rsidRPr="00444988" w:rsidRDefault="00444988" w:rsidP="00444988">
      <w:pPr>
        <w:ind w:left="-1134"/>
      </w:pPr>
      <w:r w:rsidRPr="00444988">
        <w:t>Position</w:t>
      </w:r>
      <w:r w:rsidRPr="00444988">
        <w:tab/>
      </w:r>
      <w:r w:rsidRPr="00444988">
        <w:tab/>
        <w:t xml:space="preserve">: </w:t>
      </w:r>
      <w:r w:rsidR="00975D17">
        <w:t>SENIOR OFFICER</w:t>
      </w:r>
      <w:r w:rsidRPr="00444988">
        <w:t xml:space="preserve">, </w:t>
      </w:r>
      <w:r w:rsidR="00F6195F">
        <w:t>SONY</w:t>
      </w:r>
      <w:r w:rsidRPr="00444988">
        <w:t xml:space="preserve"> ELECTRONIC DISPLAY (M) SDN. BHD</w:t>
      </w:r>
    </w:p>
    <w:p w:rsidR="00444988" w:rsidRPr="00444988" w:rsidRDefault="00444988" w:rsidP="00444988">
      <w:pPr>
        <w:ind w:left="-1134"/>
      </w:pPr>
      <w:r w:rsidRPr="00444988">
        <w:t>Tel</w:t>
      </w:r>
      <w:r w:rsidRPr="00444988">
        <w:tab/>
      </w:r>
      <w:r w:rsidRPr="00444988">
        <w:tab/>
      </w:r>
      <w:r>
        <w:tab/>
        <w:t>: 0</w:t>
      </w:r>
      <w:r w:rsidR="00F6195F">
        <w:t>33</w:t>
      </w:r>
      <w:r w:rsidRPr="00444988">
        <w:t>-60</w:t>
      </w:r>
      <w:r w:rsidR="00F6195F">
        <w:t>8</w:t>
      </w:r>
      <w:r w:rsidRPr="00444988">
        <w:t>8509</w:t>
      </w:r>
    </w:p>
    <w:p w:rsidR="00444988" w:rsidRPr="00444988" w:rsidRDefault="00444988" w:rsidP="00444988">
      <w:pPr>
        <w:ind w:left="-1134"/>
      </w:pPr>
      <w:r w:rsidRPr="00444988">
        <w:t>Email</w:t>
      </w:r>
      <w:r w:rsidRPr="00444988">
        <w:tab/>
      </w:r>
      <w:r w:rsidRPr="00444988">
        <w:tab/>
        <w:t xml:space="preserve">: </w:t>
      </w:r>
      <w:r w:rsidR="00F6195F">
        <w:t>haslinda@yahoo.com</w:t>
      </w:r>
    </w:p>
    <w:p w:rsidR="005F2AFE" w:rsidRPr="00841FBD" w:rsidRDefault="005F2AFE" w:rsidP="00444988">
      <w:pPr>
        <w:spacing w:before="40" w:after="40"/>
        <w:ind w:left="-1134"/>
        <w:rPr>
          <w:b/>
        </w:rPr>
      </w:pPr>
    </w:p>
    <w:p w:rsidR="007F3D4D" w:rsidRPr="007F3D4D" w:rsidRDefault="007F3D4D" w:rsidP="00444988">
      <w:pPr>
        <w:spacing w:before="40" w:after="40"/>
        <w:ind w:left="-1080"/>
        <w:rPr>
          <w:b/>
        </w:rPr>
      </w:pPr>
      <w:r w:rsidRPr="007F3D4D">
        <w:rPr>
          <w:b/>
        </w:rPr>
        <w:t>Reference A</w:t>
      </w:r>
    </w:p>
    <w:p w:rsidR="008A2311" w:rsidRPr="00841FBD" w:rsidRDefault="008A2311" w:rsidP="00444988">
      <w:pPr>
        <w:spacing w:before="40" w:after="40"/>
        <w:ind w:left="-1080"/>
      </w:pPr>
      <w:r w:rsidRPr="00841FBD">
        <w:t xml:space="preserve">Lecturer, </w:t>
      </w:r>
    </w:p>
    <w:p w:rsidR="008A2311" w:rsidRPr="00841FBD" w:rsidRDefault="008A2311" w:rsidP="008A2311">
      <w:pPr>
        <w:spacing w:before="40" w:after="40"/>
        <w:ind w:left="-1080"/>
        <w:rPr>
          <w:sz w:val="26"/>
          <w:szCs w:val="26"/>
        </w:rPr>
      </w:pPr>
      <w:r w:rsidRPr="00841FBD">
        <w:rPr>
          <w:sz w:val="26"/>
          <w:szCs w:val="26"/>
        </w:rPr>
        <w:t>Faculty of Management and Human Resource Development</w:t>
      </w:r>
    </w:p>
    <w:p w:rsidR="008A2311" w:rsidRPr="00841FBD" w:rsidRDefault="008A2311" w:rsidP="008A2311">
      <w:pPr>
        <w:spacing w:before="40" w:after="40"/>
        <w:ind w:left="-1080"/>
        <w:rPr>
          <w:sz w:val="26"/>
          <w:szCs w:val="26"/>
        </w:rPr>
      </w:pPr>
      <w:smartTag w:uri="urn:schemas-microsoft-com:office:smarttags" w:element="place">
        <w:smartTag w:uri="urn:schemas-microsoft-com:office:smarttags" w:element="City">
          <w:r w:rsidRPr="00841FBD">
            <w:rPr>
              <w:sz w:val="26"/>
              <w:szCs w:val="26"/>
            </w:rPr>
            <w:t>University of Technology</w:t>
          </w:r>
        </w:smartTag>
        <w:r w:rsidRPr="00841FBD">
          <w:rPr>
            <w:sz w:val="26"/>
            <w:szCs w:val="26"/>
          </w:rPr>
          <w:t xml:space="preserve"> </w:t>
        </w:r>
        <w:smartTag w:uri="urn:schemas-microsoft-com:office:smarttags" w:element="country-region">
          <w:r w:rsidRPr="00841FBD">
            <w:rPr>
              <w:sz w:val="26"/>
              <w:szCs w:val="26"/>
            </w:rPr>
            <w:t>Malaysia</w:t>
          </w:r>
        </w:smartTag>
      </w:smartTag>
      <w:r w:rsidRPr="00841FBD">
        <w:rPr>
          <w:sz w:val="26"/>
          <w:szCs w:val="26"/>
        </w:rPr>
        <w:t xml:space="preserve">, </w:t>
      </w:r>
      <w:smartTag w:uri="urn:schemas-microsoft-com:office:smarttags" w:element="City">
        <w:smartTag w:uri="urn:schemas-microsoft-com:office:smarttags" w:element="place">
          <w:r w:rsidRPr="00841FBD">
            <w:rPr>
              <w:sz w:val="26"/>
              <w:szCs w:val="26"/>
            </w:rPr>
            <w:t>Kuala Lumpur</w:t>
          </w:r>
        </w:smartTag>
      </w:smartTag>
    </w:p>
    <w:p w:rsidR="008A2311" w:rsidRPr="00841FBD" w:rsidRDefault="008A2311" w:rsidP="008A2311">
      <w:pPr>
        <w:spacing w:before="40" w:after="40"/>
        <w:ind w:left="-1080"/>
        <w:rPr>
          <w:sz w:val="26"/>
          <w:szCs w:val="26"/>
          <w:lang w:val="fi-FI"/>
        </w:rPr>
      </w:pPr>
      <w:r w:rsidRPr="00841FBD">
        <w:rPr>
          <w:sz w:val="26"/>
          <w:szCs w:val="26"/>
          <w:lang w:val="fi-FI"/>
        </w:rPr>
        <w:t xml:space="preserve">Phone : </w:t>
      </w:r>
      <w:r w:rsidR="007F3D4D">
        <w:rPr>
          <w:sz w:val="26"/>
          <w:szCs w:val="26"/>
          <w:lang w:val="fi-FI"/>
        </w:rPr>
        <w:t>12345678</w:t>
      </w:r>
      <w:r w:rsidRPr="00841FBD">
        <w:rPr>
          <w:sz w:val="26"/>
          <w:szCs w:val="26"/>
          <w:lang w:val="fi-FI"/>
        </w:rPr>
        <w:t xml:space="preserve"> (H/P)</w:t>
      </w:r>
    </w:p>
    <w:p w:rsidR="008A2311" w:rsidRPr="00841FBD" w:rsidRDefault="008A2311" w:rsidP="00444988">
      <w:pPr>
        <w:spacing w:before="40" w:after="40"/>
        <w:ind w:left="-1080"/>
        <w:rPr>
          <w:lang w:val="fi-FI"/>
        </w:rPr>
      </w:pPr>
    </w:p>
    <w:p w:rsidR="005F2AFE" w:rsidRPr="00841FBD" w:rsidRDefault="007F3D4D">
      <w:pPr>
        <w:spacing w:before="40" w:after="40"/>
        <w:ind w:left="-1080"/>
        <w:rPr>
          <w:b/>
          <w:sz w:val="26"/>
          <w:szCs w:val="26"/>
          <w:lang w:val="fi-FI"/>
        </w:rPr>
      </w:pPr>
      <w:r>
        <w:rPr>
          <w:b/>
          <w:sz w:val="26"/>
          <w:szCs w:val="26"/>
          <w:lang w:val="fi-FI"/>
        </w:rPr>
        <w:t>Reference B</w:t>
      </w:r>
    </w:p>
    <w:p w:rsidR="005F2AFE" w:rsidRPr="00841FBD" w:rsidRDefault="005F2AFE">
      <w:pPr>
        <w:spacing w:before="40" w:after="40"/>
        <w:ind w:left="-1080"/>
        <w:rPr>
          <w:sz w:val="26"/>
          <w:szCs w:val="26"/>
        </w:rPr>
      </w:pPr>
      <w:r w:rsidRPr="00841FBD">
        <w:rPr>
          <w:sz w:val="26"/>
          <w:szCs w:val="26"/>
        </w:rPr>
        <w:t>Lecturer,</w:t>
      </w:r>
    </w:p>
    <w:p w:rsidR="005F2AFE" w:rsidRPr="00841FBD" w:rsidRDefault="005F2AFE">
      <w:pPr>
        <w:spacing w:before="40" w:after="40"/>
        <w:ind w:left="-1080"/>
        <w:rPr>
          <w:sz w:val="26"/>
          <w:szCs w:val="26"/>
        </w:rPr>
      </w:pPr>
      <w:r w:rsidRPr="00841FBD">
        <w:rPr>
          <w:sz w:val="26"/>
          <w:szCs w:val="26"/>
        </w:rPr>
        <w:t>Department of Management</w:t>
      </w:r>
    </w:p>
    <w:p w:rsidR="005F2AFE" w:rsidRPr="00841FBD" w:rsidRDefault="005F2AFE">
      <w:pPr>
        <w:spacing w:before="40" w:after="40"/>
        <w:ind w:left="-1080"/>
        <w:rPr>
          <w:sz w:val="26"/>
          <w:szCs w:val="26"/>
        </w:rPr>
      </w:pPr>
      <w:r w:rsidRPr="00841FBD">
        <w:rPr>
          <w:sz w:val="26"/>
          <w:szCs w:val="26"/>
        </w:rPr>
        <w:t>Faculty of Management and Human Resource Development</w:t>
      </w:r>
    </w:p>
    <w:p w:rsidR="005F2AFE" w:rsidRPr="00841FBD" w:rsidRDefault="005F2AFE">
      <w:pPr>
        <w:spacing w:before="40" w:after="40"/>
        <w:ind w:left="-1080"/>
        <w:rPr>
          <w:sz w:val="26"/>
          <w:szCs w:val="26"/>
        </w:rPr>
      </w:pPr>
      <w:smartTag w:uri="urn:schemas-microsoft-com:office:smarttags" w:element="place">
        <w:smartTag w:uri="urn:schemas-microsoft-com:office:smarttags" w:element="City">
          <w:r w:rsidRPr="00841FBD">
            <w:rPr>
              <w:sz w:val="26"/>
              <w:szCs w:val="26"/>
            </w:rPr>
            <w:t>University of Technology</w:t>
          </w:r>
        </w:smartTag>
        <w:r w:rsidRPr="00841FBD">
          <w:rPr>
            <w:sz w:val="26"/>
            <w:szCs w:val="26"/>
          </w:rPr>
          <w:t xml:space="preserve"> </w:t>
        </w:r>
        <w:smartTag w:uri="urn:schemas-microsoft-com:office:smarttags" w:element="country-region">
          <w:r w:rsidRPr="00841FBD">
            <w:rPr>
              <w:sz w:val="26"/>
              <w:szCs w:val="26"/>
            </w:rPr>
            <w:t>Malaysia</w:t>
          </w:r>
        </w:smartTag>
      </w:smartTag>
    </w:p>
    <w:p w:rsidR="005F2AFE" w:rsidRPr="00841FBD" w:rsidRDefault="005F2AFE">
      <w:pPr>
        <w:spacing w:before="40" w:after="40"/>
        <w:ind w:left="-1080"/>
        <w:rPr>
          <w:sz w:val="26"/>
          <w:szCs w:val="26"/>
        </w:rPr>
      </w:pPr>
      <w:r w:rsidRPr="00841FBD">
        <w:rPr>
          <w:sz w:val="26"/>
          <w:szCs w:val="26"/>
        </w:rPr>
        <w:t>81310 UTM Skudai, Johor.</w:t>
      </w:r>
    </w:p>
    <w:p w:rsidR="005F2AFE" w:rsidRPr="00732F4D" w:rsidRDefault="005F2AFE">
      <w:pPr>
        <w:spacing w:before="40" w:after="40"/>
        <w:ind w:left="-1080"/>
        <w:rPr>
          <w:sz w:val="26"/>
          <w:szCs w:val="26"/>
          <w:lang w:val="sv-SE"/>
        </w:rPr>
      </w:pPr>
      <w:r w:rsidRPr="00732F4D">
        <w:rPr>
          <w:sz w:val="26"/>
          <w:szCs w:val="26"/>
          <w:lang w:val="sv-SE"/>
        </w:rPr>
        <w:t xml:space="preserve">Phone: </w:t>
      </w:r>
      <w:r w:rsidR="007F3D4D">
        <w:rPr>
          <w:sz w:val="26"/>
          <w:szCs w:val="26"/>
          <w:lang w:val="fi-FI"/>
        </w:rPr>
        <w:t>12345678</w:t>
      </w:r>
      <w:r w:rsidR="007F3D4D" w:rsidRPr="00841FBD">
        <w:rPr>
          <w:sz w:val="26"/>
          <w:szCs w:val="26"/>
          <w:lang w:val="fi-FI"/>
        </w:rPr>
        <w:t xml:space="preserve"> </w:t>
      </w:r>
      <w:r w:rsidRPr="00732F4D">
        <w:rPr>
          <w:sz w:val="26"/>
          <w:szCs w:val="26"/>
          <w:lang w:val="sv-SE"/>
        </w:rPr>
        <w:t>(H/P)</w:t>
      </w:r>
    </w:p>
    <w:p w:rsidR="005F2AFE" w:rsidRPr="00732F4D" w:rsidRDefault="005F2AFE">
      <w:pPr>
        <w:spacing w:before="40" w:after="40"/>
        <w:ind w:left="-1080"/>
      </w:pPr>
    </w:p>
    <w:sectPr w:rsidR="005F2AFE" w:rsidRPr="00732F4D" w:rsidSect="00DF06A7">
      <w:footnotePr>
        <w:pos w:val="beneathText"/>
      </w:footnotePr>
      <w:pgSz w:w="12240" w:h="15840"/>
      <w:pgMar w:top="540" w:right="180" w:bottom="899"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0E62D8D"/>
    <w:multiLevelType w:val="hybridMultilevel"/>
    <w:tmpl w:val="093A636E"/>
    <w:lvl w:ilvl="0" w:tplc="4462D8C2">
      <w:numFmt w:val="bullet"/>
      <w:lvlText w:val="-"/>
      <w:lvlJc w:val="left"/>
      <w:pPr>
        <w:tabs>
          <w:tab w:val="num" w:pos="360"/>
        </w:tabs>
        <w:ind w:left="360" w:hanging="360"/>
      </w:pPr>
      <w:rPr>
        <w:rFonts w:ascii="Arial" w:eastAsia="PMingLiU"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useFELayout/>
  </w:compat>
  <w:rsids>
    <w:rsidRoot w:val="003E2AAE"/>
    <w:rsid w:val="00037EF7"/>
    <w:rsid w:val="00081E2C"/>
    <w:rsid w:val="00087F77"/>
    <w:rsid w:val="00094BBF"/>
    <w:rsid w:val="000C1D92"/>
    <w:rsid w:val="000D4A8D"/>
    <w:rsid w:val="001059F7"/>
    <w:rsid w:val="00117D26"/>
    <w:rsid w:val="001328E1"/>
    <w:rsid w:val="0013619F"/>
    <w:rsid w:val="00161DF0"/>
    <w:rsid w:val="001D1AC0"/>
    <w:rsid w:val="001E6D87"/>
    <w:rsid w:val="001F60E1"/>
    <w:rsid w:val="00220335"/>
    <w:rsid w:val="00261837"/>
    <w:rsid w:val="00286DA6"/>
    <w:rsid w:val="002C1D4F"/>
    <w:rsid w:val="002F0D63"/>
    <w:rsid w:val="00321A89"/>
    <w:rsid w:val="0036396E"/>
    <w:rsid w:val="00386F25"/>
    <w:rsid w:val="00392C4F"/>
    <w:rsid w:val="003E2AAE"/>
    <w:rsid w:val="0042059D"/>
    <w:rsid w:val="00436F38"/>
    <w:rsid w:val="00444988"/>
    <w:rsid w:val="004943F8"/>
    <w:rsid w:val="004A35C8"/>
    <w:rsid w:val="00522182"/>
    <w:rsid w:val="0056198A"/>
    <w:rsid w:val="0058453B"/>
    <w:rsid w:val="005A71AC"/>
    <w:rsid w:val="005A75AA"/>
    <w:rsid w:val="005D7EB5"/>
    <w:rsid w:val="005F2AFE"/>
    <w:rsid w:val="005F72A0"/>
    <w:rsid w:val="00621560"/>
    <w:rsid w:val="00660BE0"/>
    <w:rsid w:val="00663005"/>
    <w:rsid w:val="006849BE"/>
    <w:rsid w:val="006C4314"/>
    <w:rsid w:val="006F4B23"/>
    <w:rsid w:val="00732F4D"/>
    <w:rsid w:val="0073546C"/>
    <w:rsid w:val="00776557"/>
    <w:rsid w:val="007D120B"/>
    <w:rsid w:val="007F2652"/>
    <w:rsid w:val="007F3D4D"/>
    <w:rsid w:val="00823CEE"/>
    <w:rsid w:val="00832A3A"/>
    <w:rsid w:val="00841FBD"/>
    <w:rsid w:val="00844857"/>
    <w:rsid w:val="008612E2"/>
    <w:rsid w:val="00870F64"/>
    <w:rsid w:val="008A2311"/>
    <w:rsid w:val="008F6AC2"/>
    <w:rsid w:val="008F7AD0"/>
    <w:rsid w:val="00957142"/>
    <w:rsid w:val="00975D17"/>
    <w:rsid w:val="009976AB"/>
    <w:rsid w:val="009A0091"/>
    <w:rsid w:val="009B257D"/>
    <w:rsid w:val="009C2559"/>
    <w:rsid w:val="009C751B"/>
    <w:rsid w:val="00A0592B"/>
    <w:rsid w:val="00A15930"/>
    <w:rsid w:val="00A24E7A"/>
    <w:rsid w:val="00A5394D"/>
    <w:rsid w:val="00A74896"/>
    <w:rsid w:val="00B04A48"/>
    <w:rsid w:val="00B414FC"/>
    <w:rsid w:val="00B7125A"/>
    <w:rsid w:val="00B75F7F"/>
    <w:rsid w:val="00B830B4"/>
    <w:rsid w:val="00C11517"/>
    <w:rsid w:val="00C33B1C"/>
    <w:rsid w:val="00C353F7"/>
    <w:rsid w:val="00CA4EC1"/>
    <w:rsid w:val="00CA6618"/>
    <w:rsid w:val="00CE41E4"/>
    <w:rsid w:val="00D22279"/>
    <w:rsid w:val="00D718E9"/>
    <w:rsid w:val="00DB7AAC"/>
    <w:rsid w:val="00DB7F4C"/>
    <w:rsid w:val="00DF06A7"/>
    <w:rsid w:val="00E02CA8"/>
    <w:rsid w:val="00E206C1"/>
    <w:rsid w:val="00E2596F"/>
    <w:rsid w:val="00E265C1"/>
    <w:rsid w:val="00E35C78"/>
    <w:rsid w:val="00E5595D"/>
    <w:rsid w:val="00E66B0B"/>
    <w:rsid w:val="00EA53BE"/>
    <w:rsid w:val="00ED3D98"/>
    <w:rsid w:val="00F6195F"/>
    <w:rsid w:val="00F65B3D"/>
    <w:rsid w:val="00FA4457"/>
    <w:rsid w:val="00FB7130"/>
    <w:rsid w:val="00FF0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409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6A7"/>
    <w:pPr>
      <w:suppressAutoHyphens/>
    </w:pPr>
    <w:rPr>
      <w:rFonts w:eastAsia="Times New Roman"/>
      <w:sz w:val="24"/>
      <w:szCs w:val="24"/>
      <w:lang w:eastAsia="ar-SA"/>
    </w:rPr>
  </w:style>
  <w:style w:type="paragraph" w:styleId="Heading1">
    <w:name w:val="heading 1"/>
    <w:basedOn w:val="Normal"/>
    <w:next w:val="Normal"/>
    <w:qFormat/>
    <w:rsid w:val="00DF06A7"/>
    <w:pPr>
      <w:keepNext/>
      <w:tabs>
        <w:tab w:val="num" w:pos="0"/>
      </w:tabs>
      <w:spacing w:before="40" w:after="40"/>
      <w:ind w:left="-1080"/>
      <w:outlineLvl w:val="0"/>
    </w:pPr>
    <w:rPr>
      <w:rFonts w:ascii="Trebuchet MS" w:hAnsi="Trebuchet MS"/>
      <w:b/>
      <w:bC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F06A7"/>
    <w:rPr>
      <w:rFonts w:ascii="Symbol" w:hAnsi="Symbol"/>
    </w:rPr>
  </w:style>
  <w:style w:type="character" w:customStyle="1" w:styleId="WW8Num2z0">
    <w:name w:val="WW8Num2z0"/>
    <w:rsid w:val="00DF06A7"/>
    <w:rPr>
      <w:rFonts w:ascii="Symbol" w:hAnsi="Symbol"/>
    </w:rPr>
  </w:style>
  <w:style w:type="character" w:customStyle="1" w:styleId="WW8Num3z0">
    <w:name w:val="WW8Num3z0"/>
    <w:rsid w:val="00DF06A7"/>
    <w:rPr>
      <w:rFonts w:ascii="Symbol" w:hAnsi="Symbol"/>
    </w:rPr>
  </w:style>
  <w:style w:type="character" w:customStyle="1" w:styleId="WW8Num4z0">
    <w:name w:val="WW8Num4z0"/>
    <w:rsid w:val="00DF06A7"/>
    <w:rPr>
      <w:rFonts w:ascii="Symbol" w:hAnsi="Symbol"/>
    </w:rPr>
  </w:style>
  <w:style w:type="character" w:customStyle="1" w:styleId="Absatz-Standardschriftart">
    <w:name w:val="Absatz-Standardschriftart"/>
    <w:rsid w:val="00DF06A7"/>
  </w:style>
  <w:style w:type="character" w:customStyle="1" w:styleId="WW8Num1z1">
    <w:name w:val="WW8Num1z1"/>
    <w:rsid w:val="00DF06A7"/>
    <w:rPr>
      <w:rFonts w:ascii="Courier New" w:hAnsi="Courier New"/>
    </w:rPr>
  </w:style>
  <w:style w:type="character" w:customStyle="1" w:styleId="WW8Num1z2">
    <w:name w:val="WW8Num1z2"/>
    <w:rsid w:val="00DF06A7"/>
    <w:rPr>
      <w:rFonts w:ascii="Wingdings" w:hAnsi="Wingdings"/>
    </w:rPr>
  </w:style>
  <w:style w:type="character" w:customStyle="1" w:styleId="WW8Num2z1">
    <w:name w:val="WW8Num2z1"/>
    <w:rsid w:val="00DF06A7"/>
    <w:rPr>
      <w:rFonts w:ascii="Courier New" w:hAnsi="Courier New" w:cs="Courier New"/>
    </w:rPr>
  </w:style>
  <w:style w:type="character" w:customStyle="1" w:styleId="WW8Num2z2">
    <w:name w:val="WW8Num2z2"/>
    <w:rsid w:val="00DF06A7"/>
    <w:rPr>
      <w:rFonts w:ascii="Wingdings" w:hAnsi="Wingdings"/>
    </w:rPr>
  </w:style>
  <w:style w:type="character" w:customStyle="1" w:styleId="WW8Num3z1">
    <w:name w:val="WW8Num3z1"/>
    <w:rsid w:val="00DF06A7"/>
    <w:rPr>
      <w:rFonts w:ascii="Courier New" w:hAnsi="Courier New"/>
    </w:rPr>
  </w:style>
  <w:style w:type="character" w:customStyle="1" w:styleId="WW8Num3z2">
    <w:name w:val="WW8Num3z2"/>
    <w:rsid w:val="00DF06A7"/>
    <w:rPr>
      <w:rFonts w:ascii="Wingdings" w:hAnsi="Wingdings"/>
    </w:rPr>
  </w:style>
  <w:style w:type="character" w:customStyle="1" w:styleId="WW8Num4z1">
    <w:name w:val="WW8Num4z1"/>
    <w:rsid w:val="00DF06A7"/>
    <w:rPr>
      <w:rFonts w:ascii="Courier New" w:hAnsi="Courier New" w:cs="Courier New"/>
    </w:rPr>
  </w:style>
  <w:style w:type="character" w:customStyle="1" w:styleId="WW8Num4z2">
    <w:name w:val="WW8Num4z2"/>
    <w:rsid w:val="00DF06A7"/>
    <w:rPr>
      <w:rFonts w:ascii="Wingdings" w:hAnsi="Wingdings"/>
    </w:rPr>
  </w:style>
  <w:style w:type="character" w:customStyle="1" w:styleId="WW8Num5z0">
    <w:name w:val="WW8Num5z0"/>
    <w:rsid w:val="00DF06A7"/>
    <w:rPr>
      <w:rFonts w:ascii="Symbol" w:hAnsi="Symbol"/>
    </w:rPr>
  </w:style>
  <w:style w:type="character" w:customStyle="1" w:styleId="WW8Num5z1">
    <w:name w:val="WW8Num5z1"/>
    <w:rsid w:val="00DF06A7"/>
    <w:rPr>
      <w:rFonts w:ascii="Courier New" w:hAnsi="Courier New" w:cs="Courier New"/>
    </w:rPr>
  </w:style>
  <w:style w:type="character" w:customStyle="1" w:styleId="WW8Num5z2">
    <w:name w:val="WW8Num5z2"/>
    <w:rsid w:val="00DF06A7"/>
    <w:rPr>
      <w:rFonts w:ascii="Wingdings" w:hAnsi="Wingdings"/>
    </w:rPr>
  </w:style>
  <w:style w:type="character" w:customStyle="1" w:styleId="WW8Num6z0">
    <w:name w:val="WW8Num6z0"/>
    <w:rsid w:val="00DF06A7"/>
    <w:rPr>
      <w:rFonts w:ascii="Symbol" w:hAnsi="Symbol"/>
    </w:rPr>
  </w:style>
  <w:style w:type="character" w:customStyle="1" w:styleId="WW8Num6z1">
    <w:name w:val="WW8Num6z1"/>
    <w:rsid w:val="00DF06A7"/>
    <w:rPr>
      <w:rFonts w:ascii="Courier New" w:hAnsi="Courier New"/>
    </w:rPr>
  </w:style>
  <w:style w:type="character" w:customStyle="1" w:styleId="WW8Num6z2">
    <w:name w:val="WW8Num6z2"/>
    <w:rsid w:val="00DF06A7"/>
    <w:rPr>
      <w:rFonts w:ascii="Wingdings" w:hAnsi="Wingdings"/>
    </w:rPr>
  </w:style>
  <w:style w:type="character" w:customStyle="1" w:styleId="WW8Num7z0">
    <w:name w:val="WW8Num7z0"/>
    <w:rsid w:val="00DF06A7"/>
    <w:rPr>
      <w:rFonts w:ascii="Symbol" w:hAnsi="Symbol"/>
    </w:rPr>
  </w:style>
  <w:style w:type="character" w:customStyle="1" w:styleId="WW8Num7z1">
    <w:name w:val="WW8Num7z1"/>
    <w:rsid w:val="00DF06A7"/>
    <w:rPr>
      <w:rFonts w:ascii="Courier New" w:hAnsi="Courier New" w:cs="Courier New"/>
    </w:rPr>
  </w:style>
  <w:style w:type="character" w:customStyle="1" w:styleId="WW8Num7z2">
    <w:name w:val="WW8Num7z2"/>
    <w:rsid w:val="00DF06A7"/>
    <w:rPr>
      <w:rFonts w:ascii="Wingdings" w:hAnsi="Wingdings"/>
    </w:rPr>
  </w:style>
  <w:style w:type="character" w:customStyle="1" w:styleId="WW8Num8z0">
    <w:name w:val="WW8Num8z0"/>
    <w:rsid w:val="00DF06A7"/>
    <w:rPr>
      <w:rFonts w:ascii="Symbol" w:hAnsi="Symbol"/>
    </w:rPr>
  </w:style>
  <w:style w:type="character" w:customStyle="1" w:styleId="WW8Num8z1">
    <w:name w:val="WW8Num8z1"/>
    <w:rsid w:val="00DF06A7"/>
    <w:rPr>
      <w:rFonts w:ascii="Courier New" w:hAnsi="Courier New" w:cs="Courier New"/>
    </w:rPr>
  </w:style>
  <w:style w:type="character" w:customStyle="1" w:styleId="WW8Num8z2">
    <w:name w:val="WW8Num8z2"/>
    <w:rsid w:val="00DF06A7"/>
    <w:rPr>
      <w:rFonts w:ascii="Wingdings" w:hAnsi="Wingdings"/>
    </w:rPr>
  </w:style>
  <w:style w:type="character" w:customStyle="1" w:styleId="WW8Num9z0">
    <w:name w:val="WW8Num9z0"/>
    <w:rsid w:val="00DF06A7"/>
    <w:rPr>
      <w:rFonts w:ascii="Symbol" w:hAnsi="Symbol"/>
    </w:rPr>
  </w:style>
  <w:style w:type="character" w:customStyle="1" w:styleId="WW8Num9z1">
    <w:name w:val="WW8Num9z1"/>
    <w:rsid w:val="00DF06A7"/>
    <w:rPr>
      <w:rFonts w:ascii="Courier New" w:hAnsi="Courier New" w:cs="Courier New"/>
    </w:rPr>
  </w:style>
  <w:style w:type="character" w:customStyle="1" w:styleId="WW8Num9z2">
    <w:name w:val="WW8Num9z2"/>
    <w:rsid w:val="00DF06A7"/>
    <w:rPr>
      <w:rFonts w:ascii="Wingdings" w:hAnsi="Wingdings"/>
    </w:rPr>
  </w:style>
  <w:style w:type="character" w:customStyle="1" w:styleId="WW8Num10z0">
    <w:name w:val="WW8Num10z0"/>
    <w:rsid w:val="00DF06A7"/>
    <w:rPr>
      <w:rFonts w:ascii="Symbol" w:hAnsi="Symbol"/>
    </w:rPr>
  </w:style>
  <w:style w:type="character" w:customStyle="1" w:styleId="WW8Num10z1">
    <w:name w:val="WW8Num10z1"/>
    <w:rsid w:val="00DF06A7"/>
    <w:rPr>
      <w:rFonts w:ascii="Courier New" w:hAnsi="Courier New" w:cs="Courier New"/>
    </w:rPr>
  </w:style>
  <w:style w:type="character" w:customStyle="1" w:styleId="WW8Num10z2">
    <w:name w:val="WW8Num10z2"/>
    <w:rsid w:val="00DF06A7"/>
    <w:rPr>
      <w:rFonts w:ascii="Wingdings" w:hAnsi="Wingdings"/>
    </w:rPr>
  </w:style>
  <w:style w:type="character" w:customStyle="1" w:styleId="WW8Num11z0">
    <w:name w:val="WW8Num11z0"/>
    <w:rsid w:val="00DF06A7"/>
    <w:rPr>
      <w:rFonts w:ascii="Symbol" w:hAnsi="Symbol"/>
    </w:rPr>
  </w:style>
  <w:style w:type="character" w:customStyle="1" w:styleId="WW8Num11z1">
    <w:name w:val="WW8Num11z1"/>
    <w:rsid w:val="00DF06A7"/>
    <w:rPr>
      <w:rFonts w:ascii="Courier New" w:hAnsi="Courier New" w:cs="Courier New"/>
    </w:rPr>
  </w:style>
  <w:style w:type="character" w:customStyle="1" w:styleId="WW8Num11z2">
    <w:name w:val="WW8Num11z2"/>
    <w:rsid w:val="00DF06A7"/>
    <w:rPr>
      <w:rFonts w:ascii="Wingdings" w:hAnsi="Wingdings"/>
    </w:rPr>
  </w:style>
  <w:style w:type="character" w:customStyle="1" w:styleId="WW8Num12z0">
    <w:name w:val="WW8Num12z0"/>
    <w:rsid w:val="00DF06A7"/>
    <w:rPr>
      <w:rFonts w:ascii="Symbol" w:hAnsi="Symbol"/>
    </w:rPr>
  </w:style>
  <w:style w:type="character" w:customStyle="1" w:styleId="WW8Num12z1">
    <w:name w:val="WW8Num12z1"/>
    <w:rsid w:val="00DF06A7"/>
    <w:rPr>
      <w:rFonts w:ascii="Courier New" w:hAnsi="Courier New" w:cs="Courier New"/>
    </w:rPr>
  </w:style>
  <w:style w:type="character" w:customStyle="1" w:styleId="WW8Num12z2">
    <w:name w:val="WW8Num12z2"/>
    <w:rsid w:val="00DF06A7"/>
    <w:rPr>
      <w:rFonts w:ascii="Wingdings" w:hAnsi="Wingdings"/>
    </w:rPr>
  </w:style>
  <w:style w:type="character" w:customStyle="1" w:styleId="WW8Num13z0">
    <w:name w:val="WW8Num13z0"/>
    <w:rsid w:val="00DF06A7"/>
    <w:rPr>
      <w:rFonts w:ascii="Verdana" w:eastAsia="Times New Roman" w:hAnsi="Verdana" w:cs="Times New Roman"/>
    </w:rPr>
  </w:style>
  <w:style w:type="character" w:customStyle="1" w:styleId="WW8Num13z1">
    <w:name w:val="WW8Num13z1"/>
    <w:rsid w:val="00DF06A7"/>
    <w:rPr>
      <w:rFonts w:ascii="Courier New" w:hAnsi="Courier New" w:cs="Courier New"/>
    </w:rPr>
  </w:style>
  <w:style w:type="character" w:customStyle="1" w:styleId="WW8Num13z2">
    <w:name w:val="WW8Num13z2"/>
    <w:rsid w:val="00DF06A7"/>
    <w:rPr>
      <w:rFonts w:ascii="Wingdings" w:hAnsi="Wingdings"/>
    </w:rPr>
  </w:style>
  <w:style w:type="character" w:customStyle="1" w:styleId="WW8Num13z3">
    <w:name w:val="WW8Num13z3"/>
    <w:rsid w:val="00DF06A7"/>
    <w:rPr>
      <w:rFonts w:ascii="Symbol" w:hAnsi="Symbol"/>
    </w:rPr>
  </w:style>
  <w:style w:type="character" w:styleId="Hyperlink">
    <w:name w:val="Hyperlink"/>
    <w:basedOn w:val="DefaultParagraphFont"/>
    <w:rsid w:val="00DF06A7"/>
    <w:rPr>
      <w:color w:val="0000FF"/>
      <w:u w:val="single"/>
    </w:rPr>
  </w:style>
  <w:style w:type="paragraph" w:customStyle="1" w:styleId="Heading">
    <w:name w:val="Heading"/>
    <w:basedOn w:val="Normal"/>
    <w:next w:val="BodyText"/>
    <w:rsid w:val="00DF06A7"/>
    <w:pPr>
      <w:keepNext/>
      <w:spacing w:before="240" w:after="120"/>
    </w:pPr>
    <w:rPr>
      <w:rFonts w:ascii="Arial" w:eastAsia="SimSun" w:hAnsi="Arial" w:cs="Tahoma"/>
      <w:sz w:val="28"/>
      <w:szCs w:val="28"/>
    </w:rPr>
  </w:style>
  <w:style w:type="paragraph" w:styleId="BodyText">
    <w:name w:val="Body Text"/>
    <w:basedOn w:val="Normal"/>
    <w:rsid w:val="00DF06A7"/>
    <w:pPr>
      <w:spacing w:after="120"/>
    </w:pPr>
  </w:style>
  <w:style w:type="paragraph" w:styleId="List">
    <w:name w:val="List"/>
    <w:basedOn w:val="BodyText"/>
    <w:rsid w:val="00DF06A7"/>
    <w:rPr>
      <w:rFonts w:cs="Tahoma"/>
    </w:rPr>
  </w:style>
  <w:style w:type="paragraph" w:styleId="Caption">
    <w:name w:val="caption"/>
    <w:basedOn w:val="Normal"/>
    <w:qFormat/>
    <w:rsid w:val="00DF06A7"/>
    <w:pPr>
      <w:suppressLineNumbers/>
      <w:spacing w:before="120" w:after="120"/>
    </w:pPr>
    <w:rPr>
      <w:rFonts w:cs="Tahoma"/>
      <w:i/>
      <w:iCs/>
    </w:rPr>
  </w:style>
  <w:style w:type="paragraph" w:customStyle="1" w:styleId="Index">
    <w:name w:val="Index"/>
    <w:basedOn w:val="Normal"/>
    <w:rsid w:val="00DF06A7"/>
    <w:pPr>
      <w:suppressLineNumbers/>
    </w:pPr>
    <w:rPr>
      <w:rFonts w:cs="Tahoma"/>
    </w:rPr>
  </w:style>
  <w:style w:type="paragraph" w:styleId="BodyTextIndent">
    <w:name w:val="Body Text Indent"/>
    <w:basedOn w:val="Normal"/>
    <w:rsid w:val="00DF06A7"/>
    <w:pPr>
      <w:ind w:left="5040"/>
    </w:pPr>
    <w:rPr>
      <w:rFonts w:ascii="Trebuchet MS" w:hAnsi="Trebuchet MS"/>
    </w:rPr>
  </w:style>
  <w:style w:type="paragraph" w:customStyle="1" w:styleId="Framecontents">
    <w:name w:val="Frame contents"/>
    <w:basedOn w:val="BodyText"/>
    <w:rsid w:val="00DF06A7"/>
  </w:style>
  <w:style w:type="paragraph" w:customStyle="1" w:styleId="TableContents">
    <w:name w:val="Table Contents"/>
    <w:basedOn w:val="Normal"/>
    <w:rsid w:val="00DF06A7"/>
    <w:pPr>
      <w:suppressLineNumbers/>
    </w:pPr>
  </w:style>
  <w:style w:type="paragraph" w:customStyle="1" w:styleId="TableHeading">
    <w:name w:val="Table Heading"/>
    <w:basedOn w:val="TableContents"/>
    <w:rsid w:val="00DF06A7"/>
    <w:pPr>
      <w:jc w:val="center"/>
    </w:pPr>
    <w:rPr>
      <w:b/>
      <w:bCs/>
    </w:rPr>
  </w:style>
  <w:style w:type="character" w:customStyle="1" w:styleId="klink">
    <w:name w:val="klink"/>
    <w:basedOn w:val="DefaultParagraphFont"/>
    <w:rsid w:val="00087F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sampleresumes4u.com/manufacturing-quality-engineer-res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SITI AISHAH BINTI ABD GHANI</vt:lpstr>
    </vt:vector>
  </TitlesOfParts>
  <Company>Microsoft Corporation</Company>
  <LinksUpToDate>false</LinksUpToDate>
  <CharactersWithSpaces>8789</CharactersWithSpaces>
  <SharedDoc>false</SharedDoc>
  <HLinks>
    <vt:vector size="6" baseType="variant">
      <vt:variant>
        <vt:i4>1179664</vt:i4>
      </vt:variant>
      <vt:variant>
        <vt:i4>0</vt:i4>
      </vt:variant>
      <vt:variant>
        <vt:i4>0</vt:i4>
      </vt:variant>
      <vt:variant>
        <vt:i4>5</vt:i4>
      </vt:variant>
      <vt:variant>
        <vt:lpwstr>http://www.freesampleresumes4u.com/manufacturing-quality-engineer-resume/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SITI AISHAH BINTI ABD GHANI</dc:title>
  <dc:subject/>
  <dc:creator>aishah &amp; jamal</dc:creator>
  <cp:keywords/>
  <cp:lastModifiedBy>e8175</cp:lastModifiedBy>
  <cp:revision>2</cp:revision>
  <cp:lastPrinted>2008-02-28T09:05:00Z</cp:lastPrinted>
  <dcterms:created xsi:type="dcterms:W3CDTF">2012-06-08T02:16:00Z</dcterms:created>
  <dcterms:modified xsi:type="dcterms:W3CDTF">2012-06-08T02:16:00Z</dcterms:modified>
</cp:coreProperties>
</file>